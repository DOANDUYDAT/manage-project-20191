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3E3CA56" w14:textId="3B09F10A" w:rsidR="00F34A9B" w:rsidRPr="00E16A55" w:rsidRDefault="00E16A55" w:rsidP="00BB6306">
      <w:pPr>
        <w:spacing w:line="240" w:lineRule="auto"/>
        <w:rPr>
          <w:b/>
          <w:i/>
          <w:color w:val="2A62A6"/>
          <w:sz w:val="32"/>
          <w:szCs w:val="32"/>
        </w:rPr>
      </w:pPr>
      <w:r>
        <w:rPr>
          <w:noProof/>
          <w:lang w:eastAsia="en-US" w:bidi="ar-SA"/>
        </w:rPr>
        <w:drawing>
          <wp:inline distT="0" distB="0" distL="0" distR="0" wp14:anchorId="06BC1898" wp14:editId="79082FC5">
            <wp:extent cx="1476375" cy="590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590550"/>
                    </a:xfrm>
                    <a:prstGeom prst="rect">
                      <a:avLst/>
                    </a:prstGeom>
                  </pic:spPr>
                </pic:pic>
              </a:graphicData>
            </a:graphic>
          </wp:inline>
        </w:drawing>
      </w:r>
    </w:p>
    <w:p w14:paraId="04D64CDE" w14:textId="77777777" w:rsidR="00F34A9B" w:rsidRDefault="00F34A9B" w:rsidP="00BB6306">
      <w:pPr>
        <w:rPr>
          <w:i/>
          <w:color w:val="548DD4"/>
          <w:sz w:val="32"/>
          <w:szCs w:val="32"/>
        </w:rPr>
      </w:pPr>
    </w:p>
    <w:p w14:paraId="2C4F8B6F" w14:textId="77777777" w:rsidR="00A367CF" w:rsidRDefault="00A367CF" w:rsidP="00BB6306">
      <w:pPr>
        <w:rPr>
          <w:i/>
          <w:color w:val="548DD4"/>
          <w:sz w:val="32"/>
          <w:szCs w:val="32"/>
        </w:rPr>
      </w:pPr>
    </w:p>
    <w:p w14:paraId="02A4F04D" w14:textId="77777777" w:rsidR="00A367CF" w:rsidRDefault="00A367CF" w:rsidP="00BB6306">
      <w:pPr>
        <w:rPr>
          <w:i/>
          <w:color w:val="548DD4"/>
          <w:sz w:val="32"/>
          <w:szCs w:val="32"/>
        </w:rPr>
      </w:pPr>
    </w:p>
    <w:p w14:paraId="0CA37EAF" w14:textId="77777777" w:rsidR="00932976" w:rsidRDefault="00932976" w:rsidP="00BB6306">
      <w:pPr>
        <w:rPr>
          <w:i/>
          <w:color w:val="548DD4"/>
          <w:sz w:val="32"/>
          <w:szCs w:val="32"/>
        </w:rPr>
      </w:pPr>
    </w:p>
    <w:p w14:paraId="65039D03" w14:textId="6A6E1903" w:rsidR="00F34A9B" w:rsidRPr="009A57EC" w:rsidRDefault="00E16A55" w:rsidP="00BB6306">
      <w:pPr>
        <w:pBdr>
          <w:bottom w:val="single" w:sz="4" w:space="1" w:color="808080"/>
        </w:pBdr>
        <w:rPr>
          <w:rFonts w:cs="Arial"/>
          <w:b/>
          <w:color w:val="951B13"/>
          <w:sz w:val="58"/>
          <w:szCs w:val="48"/>
        </w:rPr>
      </w:pPr>
      <w:r>
        <w:rPr>
          <w:rFonts w:cs="Arial"/>
          <w:b/>
          <w:color w:val="951B13"/>
          <w:sz w:val="58"/>
          <w:szCs w:val="48"/>
        </w:rPr>
        <w:t>Báo cáo dự án</w:t>
      </w:r>
    </w:p>
    <w:p w14:paraId="56AB61EB" w14:textId="23412A2F" w:rsidR="00F34A9B" w:rsidRPr="00E16A55" w:rsidRDefault="00E16A55" w:rsidP="00BB6306">
      <w:pPr>
        <w:spacing w:after="80"/>
        <w:rPr>
          <w:rFonts w:ascii="Arial" w:hAnsi="Arial" w:cs="Arial"/>
          <w:b/>
          <w:i/>
          <w:color w:val="951B13"/>
          <w:sz w:val="42"/>
          <w:lang w:val="en-GB"/>
        </w:rPr>
      </w:pPr>
      <w:r>
        <w:rPr>
          <w:b/>
          <w:i/>
          <w:sz w:val="42"/>
        </w:rPr>
        <w:t>Dự án website bán điện thoại</w:t>
      </w:r>
    </w:p>
    <w:p w14:paraId="0F5FE940" w14:textId="77777777" w:rsidR="00F34A9B" w:rsidRDefault="00F34A9B" w:rsidP="00BB6306">
      <w:pPr>
        <w:tabs>
          <w:tab w:val="left" w:pos="6415"/>
        </w:tabs>
      </w:pPr>
    </w:p>
    <w:p w14:paraId="6D83F9B0" w14:textId="77777777" w:rsidR="00F34A9B" w:rsidRDefault="00F34A9B" w:rsidP="00BB6306">
      <w:pPr>
        <w:tabs>
          <w:tab w:val="left" w:pos="6415"/>
        </w:tabs>
      </w:pPr>
    </w:p>
    <w:p w14:paraId="7B0ED30A" w14:textId="77777777" w:rsidR="00F34A9B" w:rsidRDefault="00F34A9B" w:rsidP="00BB6306">
      <w:pPr>
        <w:tabs>
          <w:tab w:val="left" w:pos="6415"/>
        </w:tabs>
      </w:pPr>
      <w:r>
        <w:tab/>
      </w:r>
    </w:p>
    <w:p w14:paraId="02C31B73" w14:textId="77777777" w:rsidR="00F34A9B" w:rsidRDefault="00F34A9B" w:rsidP="00BB6306"/>
    <w:p w14:paraId="2696DA3F" w14:textId="77777777" w:rsidR="008B4872" w:rsidRDefault="008B4872" w:rsidP="00BB6306">
      <w:pPr>
        <w:widowControl/>
        <w:suppressAutoHyphens w:val="0"/>
        <w:spacing w:after="0" w:line="240" w:lineRule="auto"/>
        <w:rPr>
          <w:rFonts w:ascii="Verdana" w:hAnsi="Verdana" w:cs="Tahoma"/>
          <w:b/>
          <w:bCs/>
          <w:caps/>
          <w:color w:val="951B13"/>
          <w:sz w:val="24"/>
          <w:lang w:eastAsia="ar-SA" w:bidi="ar-SA"/>
        </w:rPr>
      </w:pPr>
      <w:r>
        <w:rPr>
          <w:color w:val="951B13"/>
        </w:rPr>
        <w:br w:type="page"/>
      </w:r>
    </w:p>
    <w:p w14:paraId="42980964" w14:textId="5C16DA5F" w:rsidR="00F34A9B" w:rsidRPr="000B1837" w:rsidRDefault="000B1837" w:rsidP="000B1837">
      <w:pPr>
        <w:pStyle w:val="NormalH"/>
        <w:rPr>
          <w:color w:val="951B13"/>
        </w:rPr>
      </w:pPr>
      <w:r>
        <w:rPr>
          <w:color w:val="951B13"/>
        </w:rPr>
        <w:lastRenderedPageBreak/>
        <w:t>Mục lục</w:t>
      </w:r>
    </w:p>
    <w:p w14:paraId="5DAD0FDA" w14:textId="77777777" w:rsidR="00F34A9B" w:rsidRDefault="00F34A9B" w:rsidP="00BB6306">
      <w:pPr>
        <w:pStyle w:val="TOC3"/>
      </w:pPr>
      <w:r>
        <w:tab/>
      </w:r>
    </w:p>
    <w:p w14:paraId="11EC2407" w14:textId="7DD3FEE1" w:rsidR="00877DC8" w:rsidRDefault="00030EB1" w:rsidP="00BB6306">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80026B" w:rsidP="00BB6306">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80026B" w:rsidP="00BB6306">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80026B" w:rsidP="00BB6306">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80026B" w:rsidP="00BB6306">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80026B" w:rsidP="00BB6306">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80026B" w:rsidP="00BB6306">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80026B" w:rsidP="00BB6306">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80026B" w:rsidP="00BB6306">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80026B" w:rsidP="00BB6306">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80026B" w:rsidP="00BB6306">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80026B" w:rsidP="00BB6306">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80026B" w:rsidP="00BB6306">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80026B" w:rsidP="00BB6306">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80026B" w:rsidP="00BB6306">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80026B" w:rsidP="00BB6306">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80026B" w:rsidP="00BB6306">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80026B" w:rsidP="00BB6306">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80026B" w:rsidP="00BB6306">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80026B" w:rsidP="00BB6306">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80026B" w:rsidP="00BB6306">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80026B" w:rsidP="00BB6306">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80026B" w:rsidP="00BB6306">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80026B" w:rsidP="00BB6306">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80026B" w:rsidP="00BB6306">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80026B" w:rsidP="00BB6306">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80026B" w:rsidP="00BB6306">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80026B" w:rsidP="00BB6306">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80026B" w:rsidP="00BB6306">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80026B" w:rsidP="00BB6306">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80026B" w:rsidP="00BB6306">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BB6306">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F84976">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BB6306">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BB6306"/>
    <w:p w14:paraId="0D147F48" w14:textId="5C038F45" w:rsidR="00A44839" w:rsidRPr="00A44839" w:rsidRDefault="00A44839" w:rsidP="00BB6306">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BB6306">
      <w:pPr>
        <w:pStyle w:val="ListParagraph"/>
        <w:numPr>
          <w:ilvl w:val="0"/>
          <w:numId w:val="34"/>
        </w:numPr>
      </w:pPr>
      <w:r>
        <w:t xml:space="preserve">Nhóm 4 </w:t>
      </w:r>
      <w:r w:rsidR="008A60DC">
        <w:t>sinh viên</w:t>
      </w:r>
    </w:p>
    <w:p w14:paraId="6856A6CB" w14:textId="530C9787" w:rsidR="009F0F85" w:rsidRPr="004A60F2" w:rsidRDefault="009F0F85" w:rsidP="00BB6306">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BB6306">
      <w:pPr>
        <w:ind w:left="360"/>
      </w:pPr>
    </w:p>
    <w:p w14:paraId="7D494D8D" w14:textId="6125B57F" w:rsidR="00C64416" w:rsidRDefault="00AC5ED2" w:rsidP="00BB6306">
      <w:r>
        <w:rPr>
          <w:rStyle w:val="Strong"/>
        </w:rPr>
        <w:t>VỀ QUẢN LÝ MÃ NGUỒN</w:t>
      </w:r>
    </w:p>
    <w:p w14:paraId="5326159C" w14:textId="2B9577B3" w:rsidR="00253719" w:rsidRDefault="00253719" w:rsidP="00BB6306">
      <w:r>
        <w:t>Quản lý mã nguồn, tài liệu đều dựa trên Git.</w:t>
      </w:r>
    </w:p>
    <w:p w14:paraId="4990C3B2" w14:textId="6DA0F6B9" w:rsidR="00253719" w:rsidRDefault="00253719" w:rsidP="00BB630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BB630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BB630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BB6306">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BB630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BB630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BB630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BB630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BB630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BB630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BB6306">
      <w:pPr>
        <w:rPr>
          <w:rStyle w:val="Strong"/>
        </w:rPr>
      </w:pPr>
    </w:p>
    <w:p w14:paraId="431F6B75" w14:textId="77777777" w:rsidR="003473EC" w:rsidRDefault="003473EC" w:rsidP="00BB6306">
      <w:pPr>
        <w:widowControl/>
        <w:suppressAutoHyphens w:val="0"/>
        <w:spacing w:after="0" w:line="240" w:lineRule="auto"/>
        <w:rPr>
          <w:rStyle w:val="Strong"/>
        </w:rPr>
      </w:pPr>
      <w:r>
        <w:rPr>
          <w:rStyle w:val="Strong"/>
        </w:rPr>
        <w:br w:type="page"/>
      </w:r>
    </w:p>
    <w:p w14:paraId="4E1F0728" w14:textId="648AFD2C" w:rsidR="00C71AF5" w:rsidRPr="00AC5ED2" w:rsidRDefault="00AC5ED2" w:rsidP="00BB6306">
      <w:pPr>
        <w:rPr>
          <w:rStyle w:val="Strong"/>
        </w:rPr>
      </w:pPr>
      <w:r w:rsidRPr="00AC5ED2">
        <w:rPr>
          <w:rStyle w:val="Strong"/>
        </w:rPr>
        <w:lastRenderedPageBreak/>
        <w:t>VỀ QUẢN LÝ CÔNG VIỆ</w:t>
      </w:r>
      <w:r>
        <w:rPr>
          <w:rStyle w:val="Strong"/>
        </w:rPr>
        <w:t>C</w:t>
      </w:r>
    </w:p>
    <w:p w14:paraId="5A171621" w14:textId="7AC82C9B" w:rsidR="00C71AF5" w:rsidRDefault="00577108" w:rsidP="00BB6306">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BB6306">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BB6306">
      <w:pPr>
        <w:rPr>
          <w:i/>
          <w:iCs/>
        </w:rPr>
      </w:pPr>
    </w:p>
    <w:p w14:paraId="42B8DA76" w14:textId="0E557E86" w:rsidR="00C71AF5" w:rsidRDefault="00C71AF5" w:rsidP="00BB6306">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BB6306">
      <w:pPr>
        <w:pStyle w:val="ListParagraph"/>
        <w:numPr>
          <w:ilvl w:val="0"/>
          <w:numId w:val="36"/>
        </w:numPr>
      </w:pPr>
      <w:r>
        <w:t xml:space="preserve">Tạo một Project chung cho cả nhóm </w:t>
      </w:r>
    </w:p>
    <w:p w14:paraId="58BFFF20" w14:textId="5EFABA9B" w:rsidR="00455F19" w:rsidRDefault="00455F19" w:rsidP="00BB6306">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BB6306">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BB6306">
      <w:pPr>
        <w:pStyle w:val="ListParagraph"/>
        <w:ind w:left="720"/>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BB6306">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BB6306">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BB6306">
      <w:pPr>
        <w:pStyle w:val="ListParagraph"/>
        <w:ind w:left="720"/>
      </w:pPr>
    </w:p>
    <w:p w14:paraId="1B0FBDB2" w14:textId="423755E8" w:rsidR="003E6FB7" w:rsidRDefault="003E6FB7" w:rsidP="00F84976">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0B1837">
      <w:pPr>
        <w:ind w:left="2160"/>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BB6306">
            <w:r>
              <w:t>No</w:t>
            </w:r>
          </w:p>
        </w:tc>
        <w:tc>
          <w:tcPr>
            <w:tcW w:w="3612" w:type="dxa"/>
          </w:tcPr>
          <w:p w14:paraId="230E9375" w14:textId="77797A26" w:rsidR="003E6FB7" w:rsidRDefault="003E6FB7" w:rsidP="00BB630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BB6306">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BB6306">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BB6306">
            <w:r>
              <w:t>1</w:t>
            </w:r>
          </w:p>
        </w:tc>
        <w:tc>
          <w:tcPr>
            <w:tcW w:w="3612" w:type="dxa"/>
          </w:tcPr>
          <w:p w14:paraId="0012D934" w14:textId="61A72F1B" w:rsidR="009936EE" w:rsidRDefault="007F7F25" w:rsidP="00BB6306">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BB6306">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BB6306">
            <w:r>
              <w:t>2</w:t>
            </w:r>
          </w:p>
        </w:tc>
        <w:tc>
          <w:tcPr>
            <w:tcW w:w="3612" w:type="dxa"/>
          </w:tcPr>
          <w:p w14:paraId="1A12F7F5"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BB6306">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BB6306">
            <w:r>
              <w:t>3</w:t>
            </w:r>
          </w:p>
        </w:tc>
        <w:tc>
          <w:tcPr>
            <w:tcW w:w="3612" w:type="dxa"/>
          </w:tcPr>
          <w:p w14:paraId="4085683A" w14:textId="29970213" w:rsidR="007F7F25" w:rsidRDefault="00E86757" w:rsidP="00BB6306">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BB6306">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BB6306">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BB6306">
            <w:r>
              <w:t>1</w:t>
            </w:r>
          </w:p>
        </w:tc>
        <w:tc>
          <w:tcPr>
            <w:tcW w:w="3612" w:type="dxa"/>
          </w:tcPr>
          <w:p w14:paraId="05070FAD" w14:textId="32076FBA" w:rsidR="00AC5ED2" w:rsidRDefault="00AC5ED2" w:rsidP="00BB6306">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BB6306">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BB6306">
            <w:r>
              <w:t>2</w:t>
            </w:r>
          </w:p>
        </w:tc>
        <w:tc>
          <w:tcPr>
            <w:tcW w:w="3612" w:type="dxa"/>
          </w:tcPr>
          <w:p w14:paraId="4A3DDBA7" w14:textId="5B8BC21A" w:rsidR="00751F1C" w:rsidRDefault="00224DF2" w:rsidP="00BB6306">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BB6306">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BB6306">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7F688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BB6306">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BB6306">
            <w:r>
              <w:t>1</w:t>
            </w:r>
          </w:p>
        </w:tc>
        <w:tc>
          <w:tcPr>
            <w:tcW w:w="3612" w:type="dxa"/>
          </w:tcPr>
          <w:p w14:paraId="1C9FAF4E" w14:textId="3079975C" w:rsidR="00CB64DD" w:rsidRDefault="0023689A" w:rsidP="00BB6306">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BB6306">
            <w:r>
              <w:t>2</w:t>
            </w:r>
          </w:p>
        </w:tc>
        <w:tc>
          <w:tcPr>
            <w:tcW w:w="3612" w:type="dxa"/>
          </w:tcPr>
          <w:p w14:paraId="77B2CBC7" w14:textId="7E998C7F" w:rsidR="00CB64DD" w:rsidRDefault="0023689A" w:rsidP="00BB6306">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BB6306">
            <w:r>
              <w:t>3</w:t>
            </w:r>
          </w:p>
        </w:tc>
        <w:tc>
          <w:tcPr>
            <w:tcW w:w="3612" w:type="dxa"/>
          </w:tcPr>
          <w:p w14:paraId="331B01FA"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BB6306">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BB6306">
            <w:r>
              <w:t>4</w:t>
            </w:r>
          </w:p>
        </w:tc>
        <w:tc>
          <w:tcPr>
            <w:tcW w:w="3612" w:type="dxa"/>
          </w:tcPr>
          <w:p w14:paraId="416C5304"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BB6306">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BB6306">
            <w:r>
              <w:t>5</w:t>
            </w:r>
          </w:p>
        </w:tc>
        <w:tc>
          <w:tcPr>
            <w:tcW w:w="3612" w:type="dxa"/>
          </w:tcPr>
          <w:p w14:paraId="349FE70E"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BB6306">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BB6306">
            <w:r>
              <w:t>6</w:t>
            </w:r>
          </w:p>
        </w:tc>
        <w:tc>
          <w:tcPr>
            <w:tcW w:w="3612" w:type="dxa"/>
          </w:tcPr>
          <w:p w14:paraId="5CCD3F5C"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BB6306">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BB6306">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BB6306">
            <w:r>
              <w:t>7</w:t>
            </w:r>
          </w:p>
        </w:tc>
        <w:tc>
          <w:tcPr>
            <w:tcW w:w="3612" w:type="dxa"/>
          </w:tcPr>
          <w:p w14:paraId="4DFB85DF"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BB6306">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BB6306">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BB6306">
      <w:pPr>
        <w:pStyle w:val="NormalH"/>
        <w:jc w:val="bot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1830"/>
        <w:gridCol w:w="1350"/>
        <w:gridCol w:w="1710"/>
        <w:gridCol w:w="2345"/>
      </w:tblGrid>
      <w:tr w:rsidR="009A4C41" w:rsidRPr="009A4C41" w14:paraId="7CC174B3" w14:textId="77777777" w:rsidTr="00991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BB6306">
            <w:r w:rsidRPr="009A4C41">
              <w:t>Ngày lập</w:t>
            </w:r>
          </w:p>
        </w:tc>
        <w:tc>
          <w:tcPr>
            <w:tcW w:w="1830" w:type="dxa"/>
          </w:tcPr>
          <w:p w14:paraId="77227211"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350" w:type="dxa"/>
          </w:tcPr>
          <w:p w14:paraId="7F7EE764"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2345" w:type="dxa"/>
          </w:tcPr>
          <w:p w14:paraId="3CC8C1D9" w14:textId="77777777" w:rsidR="00727431" w:rsidRPr="009A4C41" w:rsidRDefault="00727431" w:rsidP="00BB6306">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91FC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2EFECE4" w:rsidR="00727431" w:rsidRPr="009A4C41" w:rsidRDefault="00991FCA" w:rsidP="00BB6306">
            <w:r>
              <w:t>01/12/2019</w:t>
            </w:r>
          </w:p>
        </w:tc>
        <w:tc>
          <w:tcPr>
            <w:tcW w:w="1830" w:type="dxa"/>
          </w:tcPr>
          <w:p w14:paraId="33CC2B2A" w14:textId="76C0BF1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Tổng quan dự án</w:t>
            </w:r>
          </w:p>
        </w:tc>
        <w:tc>
          <w:tcPr>
            <w:tcW w:w="1350" w:type="dxa"/>
          </w:tcPr>
          <w:p w14:paraId="3AA0C2F9" w14:textId="4FC59E5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w:t>
            </w:r>
            <w:r w:rsidR="00991FCA">
              <w:t>3</w:t>
            </w:r>
          </w:p>
        </w:tc>
        <w:tc>
          <w:tcPr>
            <w:tcW w:w="1710" w:type="dxa"/>
          </w:tcPr>
          <w:p w14:paraId="4464A6B2" w14:textId="21BA21DA"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c>
          <w:tcPr>
            <w:tcW w:w="2345" w:type="dxa"/>
          </w:tcPr>
          <w:p w14:paraId="645BC524" w14:textId="3680BD7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r>
      <w:tr w:rsidR="009A4C41" w:rsidRPr="009A4C41" w14:paraId="39FEF1C1"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2A936DDC" w:rsidR="00727431" w:rsidRPr="009A4C41" w:rsidRDefault="00991FCA" w:rsidP="00BB6306">
            <w:r>
              <w:t>08/12/2019</w:t>
            </w:r>
          </w:p>
        </w:tc>
        <w:tc>
          <w:tcPr>
            <w:tcW w:w="1830" w:type="dxa"/>
          </w:tcPr>
          <w:p w14:paraId="1833F08E" w14:textId="4671774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Bổ sung tài liệu</w:t>
            </w:r>
          </w:p>
        </w:tc>
        <w:tc>
          <w:tcPr>
            <w:tcW w:w="1350" w:type="dxa"/>
          </w:tcPr>
          <w:p w14:paraId="1BA03C5F" w14:textId="00AFFE1E"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6D38D89C" w14:textId="6475B6F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Dương Thị Thoa</w:t>
            </w:r>
          </w:p>
        </w:tc>
        <w:tc>
          <w:tcPr>
            <w:tcW w:w="2345" w:type="dxa"/>
          </w:tcPr>
          <w:p w14:paraId="38DAB92E" w14:textId="45601EB7"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r>
      <w:tr w:rsidR="009A4C41" w:rsidRPr="009A4C41" w14:paraId="55EA5D4F"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84C425A" w:rsidR="00727431" w:rsidRPr="009A4C41" w:rsidRDefault="00991FCA" w:rsidP="00BB6306">
            <w:r>
              <w:t>15/12/2019</w:t>
            </w:r>
          </w:p>
        </w:tc>
        <w:tc>
          <w:tcPr>
            <w:tcW w:w="1830" w:type="dxa"/>
          </w:tcPr>
          <w:p w14:paraId="3969F235" w14:textId="2B94FED9"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Hoàn thiện tài liệu</w:t>
            </w:r>
          </w:p>
        </w:tc>
        <w:tc>
          <w:tcPr>
            <w:tcW w:w="1350" w:type="dxa"/>
          </w:tcPr>
          <w:p w14:paraId="307DA07D" w14:textId="59570BA0" w:rsidR="00727431" w:rsidRPr="009A4C41" w:rsidRDefault="005F5B85" w:rsidP="00BB6306">
            <w:pPr>
              <w:cnfStyle w:val="000000000000" w:firstRow="0" w:lastRow="0" w:firstColumn="0" w:lastColumn="0" w:oddVBand="0" w:evenVBand="0" w:oddHBand="0" w:evenHBand="0" w:firstRowFirstColumn="0" w:firstRowLastColumn="0" w:lastRowFirstColumn="0" w:lastRowLastColumn="0"/>
            </w:pPr>
            <w:r>
              <w:t>0.9</w:t>
            </w:r>
          </w:p>
        </w:tc>
        <w:tc>
          <w:tcPr>
            <w:tcW w:w="1710" w:type="dxa"/>
          </w:tcPr>
          <w:p w14:paraId="5E82AEF4" w14:textId="5145C23C"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Đoàn Duy Đạt</w:t>
            </w:r>
          </w:p>
        </w:tc>
        <w:tc>
          <w:tcPr>
            <w:tcW w:w="2345" w:type="dxa"/>
          </w:tcPr>
          <w:p w14:paraId="567EB4C9" w14:textId="37E10D15" w:rsidR="00727431" w:rsidRPr="009A4C41" w:rsidRDefault="00991FCA" w:rsidP="00BB6306">
            <w:pPr>
              <w:cnfStyle w:val="000000000000" w:firstRow="0" w:lastRow="0" w:firstColumn="0" w:lastColumn="0" w:oddVBand="0" w:evenVBand="0" w:oddHBand="0" w:evenHBand="0" w:firstRowFirstColumn="0" w:firstRowLastColumn="0" w:lastRowFirstColumn="0" w:lastRowLastColumn="0"/>
            </w:pPr>
            <w:r>
              <w:t>Lê Thị Thành</w:t>
            </w:r>
          </w:p>
        </w:tc>
      </w:tr>
      <w:tr w:rsidR="009A4C41" w:rsidRPr="009A4C41" w14:paraId="487E2E70"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BB6306"/>
        </w:tc>
        <w:tc>
          <w:tcPr>
            <w:tcW w:w="1830" w:type="dxa"/>
          </w:tcPr>
          <w:p w14:paraId="7B305CF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096ACD1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14BAEAB"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F78CDD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BB6306"/>
        </w:tc>
        <w:tc>
          <w:tcPr>
            <w:tcW w:w="1830" w:type="dxa"/>
          </w:tcPr>
          <w:p w14:paraId="40B3DC4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F179CC3"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7E5CB6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25B994E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BB6306"/>
        </w:tc>
        <w:tc>
          <w:tcPr>
            <w:tcW w:w="1830" w:type="dxa"/>
          </w:tcPr>
          <w:p w14:paraId="362C017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5141B22F"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605DA17E"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309589C"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BB6306"/>
        </w:tc>
        <w:tc>
          <w:tcPr>
            <w:tcW w:w="1830" w:type="dxa"/>
          </w:tcPr>
          <w:p w14:paraId="1F46DC4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7C7C64BA"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B313FD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B6ACFC8"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BB6306"/>
        </w:tc>
        <w:tc>
          <w:tcPr>
            <w:tcW w:w="1830" w:type="dxa"/>
          </w:tcPr>
          <w:p w14:paraId="663BAFC1"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1AD25F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139CCF7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1CF4746"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91FC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BB6306"/>
        </w:tc>
        <w:tc>
          <w:tcPr>
            <w:tcW w:w="1830" w:type="dxa"/>
          </w:tcPr>
          <w:p w14:paraId="56D18A0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3FA9215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56709E35"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39723969"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91FCA">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BB6306"/>
        </w:tc>
        <w:tc>
          <w:tcPr>
            <w:tcW w:w="1830" w:type="dxa"/>
          </w:tcPr>
          <w:p w14:paraId="30A1B794"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350" w:type="dxa"/>
          </w:tcPr>
          <w:p w14:paraId="470C6D40"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1710" w:type="dxa"/>
          </w:tcPr>
          <w:p w14:paraId="42C80AD7"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c>
          <w:tcPr>
            <w:tcW w:w="2345" w:type="dxa"/>
          </w:tcPr>
          <w:p w14:paraId="0F54A4BD" w14:textId="77777777" w:rsidR="00727431" w:rsidRPr="009A4C41" w:rsidRDefault="00727431" w:rsidP="00BB6306">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BB6306">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BB6306">
      <w:pPr>
        <w:pStyle w:val="Heading1"/>
        <w:jc w:val="both"/>
      </w:pPr>
      <w:bookmarkStart w:id="0" w:name="_Toc25660378"/>
      <w:r>
        <w:lastRenderedPageBreak/>
        <w:t>Giới thiệu dự án</w:t>
      </w:r>
      <w:bookmarkEnd w:id="0"/>
    </w:p>
    <w:p w14:paraId="1D0DE2F3" w14:textId="1BCE791F" w:rsidR="00587AEE" w:rsidRDefault="009E2E20" w:rsidP="00BB6306">
      <w:pPr>
        <w:pStyle w:val="Heading2"/>
        <w:jc w:val="both"/>
      </w:pPr>
      <w:bookmarkStart w:id="1" w:name="_Toc25660379"/>
      <w:r>
        <w:t xml:space="preserve">Mô tả </w:t>
      </w:r>
      <w:r w:rsidR="00BA730B">
        <w:t>dự án</w:t>
      </w:r>
      <w:bookmarkEnd w:id="1"/>
    </w:p>
    <w:p w14:paraId="5B095587" w14:textId="36043A7F" w:rsidR="008D1611" w:rsidRDefault="00AC4960" w:rsidP="00BB6306">
      <w:r>
        <w:t xml:space="preserve">Tên dự án: </w:t>
      </w:r>
      <w:r w:rsidR="00BB6306">
        <w:t>W</w:t>
      </w:r>
      <w:r w:rsidR="008D1611">
        <w:t xml:space="preserve">ebsite bán điện thoại </w:t>
      </w:r>
    </w:p>
    <w:p w14:paraId="5F1716DC" w14:textId="77777777" w:rsidR="00AC4960" w:rsidRDefault="00AC4960" w:rsidP="00BB6306">
      <w:r>
        <w:t xml:space="preserve">Mô tả: </w:t>
      </w:r>
    </w:p>
    <w:p w14:paraId="254A32A1" w14:textId="6AE7A752" w:rsidR="00AC4960" w:rsidRDefault="00AC4960" w:rsidP="00BB6306">
      <w:pPr>
        <w:ind w:left="720"/>
      </w:pPr>
      <w:r>
        <w:t>- Trang web bán điện thoại được sử dụng cho các cửa hàng, cá nhân, ... bán</w:t>
      </w:r>
    </w:p>
    <w:p w14:paraId="2A8514AB" w14:textId="77777777" w:rsidR="00AC4960" w:rsidRDefault="00AC4960" w:rsidP="00BB6306">
      <w:pPr>
        <w:ind w:left="720"/>
      </w:pPr>
      <w:r>
        <w:t>điện thoại và những người có nhu cầu mua điện thoại online (không đến trực</w:t>
      </w:r>
    </w:p>
    <w:p w14:paraId="5DED2535" w14:textId="540AF42B" w:rsidR="00AC4960" w:rsidRDefault="00AC4960" w:rsidP="00BB6306">
      <w:pPr>
        <w:ind w:left="720"/>
      </w:pPr>
      <w:r>
        <w:t>tiếp cửa hàng).</w:t>
      </w:r>
    </w:p>
    <w:p w14:paraId="1C4B7D3F" w14:textId="364A9FFF" w:rsidR="00AC4960" w:rsidRDefault="00AC4960" w:rsidP="00BB6306">
      <w:pPr>
        <w:ind w:left="720"/>
      </w:pPr>
      <w:r>
        <w:t>- Trang web khi được triển khai thì người dùng sẽ sử dụng thông qua trình</w:t>
      </w:r>
    </w:p>
    <w:p w14:paraId="17108A4B" w14:textId="77777777" w:rsidR="00AC4960" w:rsidRDefault="00AC4960" w:rsidP="00BB6306">
      <w:pPr>
        <w:ind w:left="720"/>
      </w:pPr>
      <w:r>
        <w:t>duyệt web trên các thiết bị có khả năng truy cập mạng internet như máy tính,</w:t>
      </w:r>
    </w:p>
    <w:p w14:paraId="4345E75E" w14:textId="70961FC2" w:rsidR="00AC4960" w:rsidRPr="008D1611" w:rsidRDefault="00AC4960" w:rsidP="00BB6306">
      <w:pPr>
        <w:ind w:left="720"/>
      </w:pPr>
      <w:r>
        <w:t>điện thoại, máy tính bảng, ...</w:t>
      </w:r>
    </w:p>
    <w:p w14:paraId="292D8DFA" w14:textId="13904858" w:rsidR="00BA730B" w:rsidRDefault="00BA730B" w:rsidP="00BB6306">
      <w:pPr>
        <w:pStyle w:val="Heading2"/>
        <w:jc w:val="both"/>
      </w:pPr>
      <w:bookmarkStart w:id="2" w:name="_Toc25660380"/>
      <w:r>
        <w:t>Công cụ quản lý</w:t>
      </w:r>
      <w:bookmarkEnd w:id="2"/>
    </w:p>
    <w:p w14:paraId="025B9194" w14:textId="77777777" w:rsidR="00BB6306" w:rsidRDefault="00DA5CCC" w:rsidP="00BB6306">
      <w:pPr>
        <w:rPr>
          <w:color w:val="FF0000"/>
        </w:rPr>
      </w:pPr>
      <w:r>
        <w:rPr>
          <w:b/>
          <w:bCs/>
        </w:rPr>
        <w:t xml:space="preserve">Link </w:t>
      </w:r>
      <w:r w:rsidR="00C2490A" w:rsidRPr="0008695B">
        <w:rPr>
          <w:b/>
          <w:bCs/>
        </w:rPr>
        <w:t>Quản lý và phân chia công việc:</w:t>
      </w:r>
      <w:r w:rsidR="006519D7">
        <w:t xml:space="preserve"> MS Planner</w:t>
      </w:r>
      <w:r w:rsidR="00AC4960">
        <w:t>:</w:t>
      </w:r>
      <w:r w:rsidR="00BB6306">
        <w:rPr>
          <w:color w:val="FF0000"/>
        </w:rPr>
        <w:t xml:space="preserve"> </w:t>
      </w:r>
    </w:p>
    <w:p w14:paraId="7E6BB31E" w14:textId="21778CA6" w:rsidR="00C2490A" w:rsidRPr="00BB6306" w:rsidRDefault="009217D5" w:rsidP="002F166C">
      <w:pPr>
        <w:ind w:firstLine="720"/>
        <w:rPr>
          <w:color w:val="FF0000"/>
        </w:rPr>
      </w:pPr>
      <w:r w:rsidRPr="00AC4960">
        <w:rPr>
          <w:color w:val="0000FF"/>
          <w:u w:val="single"/>
        </w:rPr>
        <w:t>https://bit.ly/2Pbqyzl</w:t>
      </w:r>
    </w:p>
    <w:p w14:paraId="2D27E415" w14:textId="77777777" w:rsidR="00BB6306" w:rsidRDefault="00DA5CCC" w:rsidP="00BB6306">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AC4960">
        <w:t xml:space="preserve">: </w:t>
      </w:r>
    </w:p>
    <w:p w14:paraId="22420DD7" w14:textId="154FB037" w:rsidR="00DA5CCC" w:rsidRPr="00BB6306" w:rsidRDefault="0080026B" w:rsidP="002F166C">
      <w:pPr>
        <w:ind w:firstLine="432"/>
      </w:pPr>
      <w:hyperlink r:id="rId17" w:history="1">
        <w:r w:rsidR="009217D5" w:rsidRPr="00AC4960">
          <w:rPr>
            <w:rStyle w:val="Hyperlink"/>
          </w:rPr>
          <w:t>https://github.com/DOANDUYDAT/manage-project-20191</w:t>
        </w:r>
      </w:hyperlink>
    </w:p>
    <w:p w14:paraId="5E1510E8" w14:textId="23360A6C" w:rsidR="00A62F4F" w:rsidRDefault="00A62F4F" w:rsidP="00BB6306">
      <w:pPr>
        <w:pStyle w:val="Heading1"/>
        <w:jc w:val="both"/>
      </w:pPr>
      <w:bookmarkStart w:id="3" w:name="_Toc25660381"/>
      <w:r>
        <w:t>Các nhân sự tham gia dự án</w:t>
      </w:r>
      <w:bookmarkEnd w:id="3"/>
    </w:p>
    <w:p w14:paraId="416F62C7" w14:textId="068E44CF" w:rsidR="00587AEE" w:rsidRDefault="00587AEE" w:rsidP="00BB6306">
      <w:pPr>
        <w:pStyle w:val="Heading2"/>
        <w:jc w:val="both"/>
      </w:pPr>
      <w:bookmarkStart w:id="4" w:name="_Toc25660382"/>
      <w:r>
        <w:t>Thông tin liên hệ phía khách hàng</w:t>
      </w:r>
      <w:bookmarkEnd w:id="4"/>
    </w:p>
    <w:p w14:paraId="1AF25E24" w14:textId="688FE886" w:rsidR="0058075C" w:rsidRDefault="0058075C" w:rsidP="00BB6306">
      <w:pPr>
        <w:rPr>
          <w:i/>
          <w:iCs/>
        </w:rPr>
      </w:pPr>
      <w:r w:rsidRPr="001C04DA">
        <w:rPr>
          <w:i/>
          <w:iCs/>
        </w:rPr>
        <w:t>Anh N</w:t>
      </w:r>
      <w:r w:rsidR="009217D5">
        <w:rPr>
          <w:i/>
          <w:iCs/>
        </w:rPr>
        <w:t>guyễn Đức Tiến</w:t>
      </w:r>
      <w:r w:rsidRPr="001C04DA">
        <w:rPr>
          <w:i/>
          <w:iCs/>
        </w:rPr>
        <w:t xml:space="preserve">: </w:t>
      </w:r>
    </w:p>
    <w:p w14:paraId="73D85769" w14:textId="0D487853" w:rsidR="00AC4960" w:rsidRDefault="00AC4960" w:rsidP="00BB6306">
      <w:pPr>
        <w:ind w:left="720"/>
        <w:rPr>
          <w:i/>
          <w:iCs/>
        </w:rPr>
      </w:pPr>
      <w:r>
        <w:rPr>
          <w:i/>
          <w:iCs/>
        </w:rPr>
        <w:t xml:space="preserve">Email: </w:t>
      </w:r>
      <w:hyperlink r:id="rId18" w:history="1">
        <w:r w:rsidRPr="001D086A">
          <w:rPr>
            <w:rStyle w:val="Hyperlink"/>
          </w:rPr>
          <w:t>tien.nguyenduc@hust.edu.vn</w:t>
        </w:r>
      </w:hyperlink>
    </w:p>
    <w:p w14:paraId="08A51779" w14:textId="3748793E" w:rsidR="00AC4960" w:rsidRPr="001C04DA" w:rsidRDefault="00AC4960" w:rsidP="00BB6306">
      <w:pPr>
        <w:ind w:left="720"/>
        <w:rPr>
          <w:i/>
          <w:iCs/>
        </w:rPr>
      </w:pPr>
      <w:r>
        <w:rPr>
          <w:i/>
          <w:iCs/>
        </w:rPr>
        <w:t>SĐT: 0354 123 888</w:t>
      </w:r>
    </w:p>
    <w:p w14:paraId="0EE106C2" w14:textId="2BEB27FD" w:rsidR="00587AEE" w:rsidRDefault="00587AEE" w:rsidP="00BB6306">
      <w:pPr>
        <w:pStyle w:val="Heading2"/>
        <w:jc w:val="both"/>
      </w:pPr>
      <w:bookmarkStart w:id="5" w:name="_Toc25660383"/>
      <w:r>
        <w:t>Thông tin liên hệ phía công ty</w:t>
      </w:r>
      <w:bookmarkEnd w:id="5"/>
    </w:p>
    <w:p w14:paraId="66F01F9E" w14:textId="77777777" w:rsidR="00991FCA" w:rsidRDefault="00BB6306" w:rsidP="00991FCA">
      <w:pPr>
        <w:rPr>
          <w:i/>
          <w:iCs/>
        </w:rPr>
      </w:pPr>
      <w:r>
        <w:rPr>
          <w:i/>
          <w:iCs/>
        </w:rPr>
        <w:t>Developer</w:t>
      </w:r>
      <w:r w:rsidR="0058075C" w:rsidRPr="001C04DA">
        <w:rPr>
          <w:i/>
          <w:iCs/>
        </w:rPr>
        <w:t xml:space="preserve">:  </w:t>
      </w:r>
      <w:r w:rsidR="009217D5">
        <w:rPr>
          <w:i/>
          <w:iCs/>
        </w:rPr>
        <w:t>Đoàn Duy Đạt</w:t>
      </w:r>
      <w:r w:rsidR="00991FCA">
        <w:rPr>
          <w:i/>
          <w:iCs/>
        </w:rPr>
        <w:tab/>
      </w:r>
      <w:r w:rsidR="00991FCA">
        <w:rPr>
          <w:i/>
          <w:iCs/>
        </w:rPr>
        <w:tab/>
      </w:r>
      <w:r w:rsidR="00991FCA">
        <w:rPr>
          <w:i/>
          <w:iCs/>
        </w:rPr>
        <w:tab/>
        <w:t>Tester: Dương Thị Thoa</w:t>
      </w:r>
    </w:p>
    <w:p w14:paraId="7C3A0DC9" w14:textId="24EDB8B3" w:rsidR="00991FCA" w:rsidRDefault="00991FCA" w:rsidP="00991FCA">
      <w:pPr>
        <w:rPr>
          <w:rStyle w:val="Hyperlink"/>
        </w:rPr>
      </w:pPr>
      <w:r>
        <w:rPr>
          <w:i/>
          <w:iCs/>
        </w:rPr>
        <w:t xml:space="preserve">Email: </w:t>
      </w:r>
      <w:hyperlink r:id="rId19" w:history="1">
        <w:r w:rsidRPr="009A2555">
          <w:rPr>
            <w:rStyle w:val="Hyperlink"/>
          </w:rPr>
          <w:t>duydat98@gmail.com</w:t>
        </w:r>
      </w:hyperlink>
      <w:r>
        <w:tab/>
      </w:r>
      <w:r>
        <w:tab/>
      </w:r>
      <w:r>
        <w:tab/>
      </w:r>
      <w:r>
        <w:rPr>
          <w:i/>
          <w:iCs/>
        </w:rPr>
        <w:t xml:space="preserve">Email: </w:t>
      </w:r>
      <w:hyperlink r:id="rId20" w:history="1">
        <w:r w:rsidRPr="009A2555">
          <w:rPr>
            <w:rStyle w:val="Hyperlink"/>
          </w:rPr>
          <w:t>duongthoa98@gmail.com</w:t>
        </w:r>
      </w:hyperlink>
    </w:p>
    <w:p w14:paraId="325B59B4" w14:textId="1782A5F9" w:rsidR="0058075C" w:rsidRDefault="00991FCA" w:rsidP="00BB6306">
      <w:pPr>
        <w:rPr>
          <w:i/>
          <w:iCs/>
        </w:rPr>
      </w:pPr>
      <w:r>
        <w:rPr>
          <w:i/>
          <w:iCs/>
        </w:rPr>
        <w:t>SĐT: 0123 456 788</w:t>
      </w:r>
      <w:r>
        <w:rPr>
          <w:i/>
          <w:iCs/>
        </w:rPr>
        <w:tab/>
      </w:r>
      <w:r>
        <w:rPr>
          <w:i/>
          <w:iCs/>
        </w:rPr>
        <w:tab/>
      </w:r>
      <w:r>
        <w:rPr>
          <w:i/>
          <w:iCs/>
        </w:rPr>
        <w:tab/>
      </w:r>
      <w:r>
        <w:rPr>
          <w:i/>
          <w:iCs/>
        </w:rPr>
        <w:tab/>
        <w:t>SĐT: 0123 456 789</w:t>
      </w:r>
    </w:p>
    <w:p w14:paraId="1E7F1130" w14:textId="3C0E60F1" w:rsidR="00587AEE" w:rsidRDefault="00587AEE" w:rsidP="00BB6306">
      <w:pPr>
        <w:pStyle w:val="Heading2"/>
        <w:jc w:val="both"/>
      </w:pPr>
      <w:bookmarkStart w:id="6" w:name="_Toc25660384"/>
      <w:r>
        <w:t>Phân chia vai trò của thành viên dự án và khách hàng</w:t>
      </w:r>
      <w:bookmarkEnd w:id="6"/>
    </w:p>
    <w:p w14:paraId="0EA9C1BD" w14:textId="4B973EC1" w:rsidR="00A17A47" w:rsidRPr="001C04DA" w:rsidRDefault="00BB6306" w:rsidP="00BB6306">
      <w:pPr>
        <w:rPr>
          <w:i/>
          <w:iCs/>
        </w:rPr>
      </w:pPr>
      <w:r>
        <w:rPr>
          <w:i/>
          <w:iCs/>
        </w:rPr>
        <w:t>Project Manager: Lê Thị Thành – Gặp khách hàng và trao đổi hợp đồ</w:t>
      </w:r>
      <w:r w:rsidR="00991FCA">
        <w:rPr>
          <w:i/>
          <w:iCs/>
        </w:rPr>
        <w:t>ng</w:t>
      </w:r>
      <w:r>
        <w:rPr>
          <w:i/>
          <w:iCs/>
        </w:rPr>
        <w:t>,</w:t>
      </w:r>
      <w:r w:rsidR="00991FCA">
        <w:rPr>
          <w:i/>
          <w:iCs/>
        </w:rPr>
        <w:t xml:space="preserve"> viết tài liệu đặc tả yêu cầu khách hàng</w:t>
      </w:r>
      <w:r>
        <w:rPr>
          <w:i/>
          <w:iCs/>
        </w:rPr>
        <w:t>, test sản phẩm</w:t>
      </w:r>
      <w:r w:rsidR="00991FCA">
        <w:rPr>
          <w:i/>
          <w:iCs/>
        </w:rPr>
        <w:t>.</w:t>
      </w:r>
    </w:p>
    <w:p w14:paraId="5C24C552" w14:textId="4BA019B2" w:rsidR="00960F1C" w:rsidRDefault="00BB6306" w:rsidP="00BB6306">
      <w:pPr>
        <w:rPr>
          <w:i/>
          <w:iCs/>
        </w:rPr>
      </w:pPr>
      <w:r>
        <w:rPr>
          <w:i/>
          <w:iCs/>
        </w:rPr>
        <w:t>Developer: Đoàn Duy Đạt – Thiết kế (coding) chính cho dự án</w:t>
      </w:r>
      <w:r w:rsidR="00991FCA">
        <w:rPr>
          <w:i/>
          <w:iCs/>
        </w:rPr>
        <w:t>.</w:t>
      </w:r>
    </w:p>
    <w:p w14:paraId="6D12F025" w14:textId="6917A815" w:rsidR="00BB6306" w:rsidRPr="001C04DA" w:rsidRDefault="00BB6306" w:rsidP="00BB6306">
      <w:pPr>
        <w:rPr>
          <w:i/>
          <w:iCs/>
        </w:rPr>
      </w:pPr>
      <w:r>
        <w:rPr>
          <w:i/>
          <w:iCs/>
        </w:rPr>
        <w:t>Tester: Dương Thị Thoa – Chịu trách nhiệm viết tài liệu phân tích thiết kế</w:t>
      </w:r>
      <w:r w:rsidR="00991FCA">
        <w:rPr>
          <w:i/>
          <w:iCs/>
        </w:rPr>
        <w:t xml:space="preserve"> hệ thống dựa trên tài liệu đặc tả của PM</w:t>
      </w:r>
      <w:r>
        <w:rPr>
          <w:i/>
          <w:iCs/>
        </w:rPr>
        <w:t>, thực hiện kiểm thử dự án</w:t>
      </w:r>
      <w:r w:rsidR="00991FCA">
        <w:rPr>
          <w:i/>
          <w:iCs/>
        </w:rPr>
        <w:t>, báo cáo thường xuyên cho PM.</w:t>
      </w:r>
    </w:p>
    <w:p w14:paraId="19223475" w14:textId="1F7601BD" w:rsidR="00F16A81" w:rsidRDefault="00F16A81" w:rsidP="00BB6306">
      <w:pPr>
        <w:pStyle w:val="Heading1"/>
        <w:jc w:val="both"/>
      </w:pPr>
      <w:bookmarkStart w:id="7" w:name="_Toc25660385"/>
      <w:r>
        <w:lastRenderedPageBreak/>
        <w:t>Khảo sát dự án</w:t>
      </w:r>
      <w:bookmarkEnd w:id="7"/>
    </w:p>
    <w:p w14:paraId="4EFA2D31" w14:textId="40AD36C1" w:rsidR="00344D7B" w:rsidRDefault="00344D7B" w:rsidP="00BB6306">
      <w:pPr>
        <w:pStyle w:val="Heading2"/>
        <w:jc w:val="both"/>
      </w:pPr>
      <w:bookmarkStart w:id="8" w:name="_Toc25660386"/>
      <w:r>
        <w:t>Yêu cầu khách hàng</w:t>
      </w:r>
      <w:bookmarkEnd w:id="8"/>
    </w:p>
    <w:p w14:paraId="5A33CCB0" w14:textId="7237AA02" w:rsidR="00953C3D" w:rsidRPr="00953C3D" w:rsidRDefault="00953C3D" w:rsidP="00953C3D">
      <w:r>
        <w:t xml:space="preserve">- </w:t>
      </w:r>
      <w:r w:rsidR="00893FD6">
        <w:t>Anh Tiến yêu cầu x</w:t>
      </w:r>
      <w:r>
        <w:t>ây dựng một website để “ quản lý bán hàng cho cửa hàng bán điện thoại” nhằm nâng cao chất lượng quản lý một cách có hệ thống, thống kê doanh số dễ dàng, chính xác, quảng bá sản phẩm rộng rãi và tăng doanh thu bán hàng.</w:t>
      </w:r>
    </w:p>
    <w:p w14:paraId="2394906A" w14:textId="5F284D0D" w:rsidR="00F84976" w:rsidRDefault="00953C3D" w:rsidP="00F84976">
      <w:r>
        <w:t xml:space="preserve">- </w:t>
      </w:r>
      <w:r w:rsidR="00F84976">
        <w:t>Website cần thỏa mãn các điều kiện sau:</w:t>
      </w:r>
    </w:p>
    <w:p w14:paraId="03B36151" w14:textId="5B49FD4E" w:rsidR="00F84976" w:rsidRDefault="00953C3D" w:rsidP="007A0BCA">
      <w:pPr>
        <w:ind w:left="720"/>
      </w:pPr>
      <w:r>
        <w:t>+</w:t>
      </w:r>
      <w:r w:rsidR="00F84976">
        <w:t xml:space="preserve"> Website có tốc độ tải trang nhanh</w:t>
      </w:r>
      <w:r w:rsidR="00893FD6">
        <w:t>, thời gian phản hồi tối đa 2s.</w:t>
      </w:r>
    </w:p>
    <w:p w14:paraId="408787C8" w14:textId="1BB7A25E" w:rsidR="00893FD6" w:rsidRDefault="00893FD6" w:rsidP="007A0BCA">
      <w:pPr>
        <w:ind w:left="720"/>
      </w:pPr>
      <w:r>
        <w:t>+ Kết nối ổn định với nhiều người dùng truy cập đồng thời vào hệ thống.</w:t>
      </w:r>
    </w:p>
    <w:p w14:paraId="6EDCA5DF" w14:textId="2A8EE661" w:rsidR="00893FD6" w:rsidRDefault="00893FD6" w:rsidP="007A0BCA">
      <w:pPr>
        <w:ind w:left="720"/>
      </w:pPr>
      <w:r>
        <w:t>+ Độ bảo mật cao về thông tin người dùng.</w:t>
      </w:r>
    </w:p>
    <w:p w14:paraId="0A2EBC56" w14:textId="0734B172" w:rsidR="00F84976" w:rsidRDefault="00953C3D" w:rsidP="007A0BCA">
      <w:pPr>
        <w:ind w:left="720"/>
      </w:pPr>
      <w:r>
        <w:t>+</w:t>
      </w:r>
      <w:r w:rsidR="00F84976">
        <w:t xml:space="preserve"> Website có giao diện thân thiện dễ sử dụng, hình ảnh, màu sắc bắt mắt, thu hút được người dùng truy cập</w:t>
      </w:r>
      <w:r w:rsidR="008D178B">
        <w:t>, thuận tiện trong quản trị, dễ bảo trì.</w:t>
      </w:r>
    </w:p>
    <w:p w14:paraId="4B758752" w14:textId="7E04BCC4" w:rsidR="00F84976" w:rsidRDefault="00953C3D" w:rsidP="007A0BCA">
      <w:pPr>
        <w:ind w:left="720"/>
      </w:pPr>
      <w:r>
        <w:t>+</w:t>
      </w:r>
      <w:r w:rsidR="00F84976">
        <w:t xml:space="preserve"> </w:t>
      </w:r>
      <w:r w:rsidR="007A0BCA">
        <w:t>Website có bố cục, trình bày thông tin đầy đủ, hợp lý, không quá rườm rà.</w:t>
      </w:r>
    </w:p>
    <w:p w14:paraId="7C79E10B" w14:textId="796FEB5B" w:rsidR="007A0BCA" w:rsidRPr="00F84976" w:rsidRDefault="00953C3D" w:rsidP="007A0BCA">
      <w:pPr>
        <w:ind w:left="720"/>
      </w:pPr>
      <w:r>
        <w:t>+</w:t>
      </w:r>
      <w:r w:rsidR="007A0BCA">
        <w:t xml:space="preserve"> Thời gian bàn giao dự án 01/01/2020.</w:t>
      </w:r>
    </w:p>
    <w:p w14:paraId="0D2D6649" w14:textId="4728D5A7" w:rsidR="00947316" w:rsidRDefault="00947316" w:rsidP="00BB6306">
      <w:pPr>
        <w:pStyle w:val="Heading2"/>
        <w:jc w:val="both"/>
      </w:pPr>
      <w:bookmarkStart w:id="9" w:name="_Toc25660387"/>
      <w:r>
        <w:t xml:space="preserve">Mô hình </w:t>
      </w:r>
      <w:r w:rsidR="005E6C88">
        <w:t>hoạt động</w:t>
      </w:r>
      <w:r>
        <w:t xml:space="preserve"> hiện thời</w:t>
      </w:r>
      <w:r w:rsidR="005E6C88">
        <w:t xml:space="preserve"> – nghiệp vụ</w:t>
      </w:r>
      <w:bookmarkEnd w:id="9"/>
    </w:p>
    <w:p w14:paraId="04994D46" w14:textId="737128D6" w:rsidR="00893FD6" w:rsidRPr="00893FD6" w:rsidRDefault="00893FD6" w:rsidP="00893FD6">
      <w:r>
        <w:t>Hiện tại, cửa hàng đang kinh doanh theo hình thức cũ, khách</w:t>
      </w:r>
      <w:r w:rsidR="007F6887">
        <w:t xml:space="preserve"> hàng</w:t>
      </w:r>
      <w:r>
        <w:t xml:space="preserve"> muốn mua và tham khảo sản phẩm của cửa hàng phải đến tận nơi, </w:t>
      </w:r>
      <w:r w:rsidR="007F6887">
        <w:t>việc quảng cáo sản phẩm đến với khách hàng còn nhiều hạn chế, khó khăn và tốn nhiều thời gian, chi phí trong việc quản lý bán hàng, thống kê doanh thu.</w:t>
      </w:r>
    </w:p>
    <w:p w14:paraId="7188314F" w14:textId="2E1A40FE" w:rsidR="00947316" w:rsidRDefault="00947316" w:rsidP="00BB6306">
      <w:pPr>
        <w:pStyle w:val="Heading2"/>
        <w:jc w:val="both"/>
      </w:pPr>
      <w:bookmarkStart w:id="10" w:name="_Toc25660388"/>
      <w:r>
        <w:t>Mô hình hoạt động dự kiến sau khi áp dụng sản phẩm mới</w:t>
      </w:r>
      <w:bookmarkEnd w:id="10"/>
    </w:p>
    <w:p w14:paraId="403C18F4" w14:textId="780EFF59" w:rsidR="007F6887" w:rsidRPr="007F6887" w:rsidRDefault="007F6887" w:rsidP="007F6887">
      <w:r>
        <w:t>Sau khi áp dụng hệ thống, khách hàng có thể mua và xem các loại điện thoại mà cửa hàng đang bán thông qua trình duyệt web trên các thiết bị có khả năng truy cập internet mà không cần đến trực tiếp cửa hàng, giúp cho việc quảng bá sản phẩm của cửa hàng một cách nhanh chóng, hiệu quả, thực hiện tổng kết thống kê doanh thu một cách tự động giúp tiết kiệm thời gian và chi phí</w:t>
      </w:r>
      <w:r w:rsidR="003B2108">
        <w:t>, nâng cao hiệu quả kinh doanh.</w:t>
      </w:r>
    </w:p>
    <w:p w14:paraId="1118375C" w14:textId="75E64A3C" w:rsidR="00F3362F" w:rsidRDefault="00AD13E4" w:rsidP="00BB6306">
      <w:pPr>
        <w:pStyle w:val="Heading2"/>
        <w:jc w:val="both"/>
      </w:pPr>
      <w:bookmarkStart w:id="11" w:name="_Toc25660389"/>
      <w:r>
        <w:t>Phạm vi</w:t>
      </w:r>
      <w:r w:rsidR="00DD00D8">
        <w:t xml:space="preserve"> dự án</w:t>
      </w:r>
      <w:bookmarkEnd w:id="11"/>
    </w:p>
    <w:p w14:paraId="4BA2E30C" w14:textId="6E694358" w:rsidR="003B2108" w:rsidRDefault="002F166C" w:rsidP="002F166C">
      <w:r>
        <w:t>-</w:t>
      </w:r>
      <w:r w:rsidR="003B2108">
        <w:t xml:space="preserve"> Dự kiến sẽ áp dụng hệ thống trên chuỗi cửa hàng bán điện thoại di động do anh Tiến quản lý ở Hà Nội.</w:t>
      </w:r>
    </w:p>
    <w:p w14:paraId="1EBACE52" w14:textId="0CD2B5CE" w:rsidR="002F166C" w:rsidRPr="002F166C" w:rsidRDefault="003B2108" w:rsidP="002F166C">
      <w:r>
        <w:t>-</w:t>
      </w:r>
      <w:r w:rsidR="002F166C">
        <w:t xml:space="preserve"> Trang web tạo dịch vụ trung gian giữa người bán và người muốn mua điện</w:t>
      </w:r>
      <w:r>
        <w:t xml:space="preserve"> </w:t>
      </w:r>
      <w:r w:rsidR="002F166C">
        <w:t>thoại, cụ thể giúp người có nhu cầu mua điện thoại được xem các loại điện</w:t>
      </w:r>
      <w:r>
        <w:t xml:space="preserve"> </w:t>
      </w:r>
      <w:r w:rsidR="002F166C">
        <w:t>thoại đang được bán, thông tin về điện thoại, đặt mua (thông qua người giao</w:t>
      </w:r>
      <w:r>
        <w:t xml:space="preserve"> </w:t>
      </w:r>
      <w:r w:rsidR="002F166C">
        <w:t>hàng) mà không phải đến tận nơi, giúp người bán quảng bá cửa hàng một</w:t>
      </w:r>
      <w:r>
        <w:t xml:space="preserve"> </w:t>
      </w:r>
      <w:r w:rsidR="002F166C">
        <w:t>cách nhanh chóng và hiệu quả, thực hiện tổng kết thống kê tự động, hỗ trợ</w:t>
      </w:r>
      <w:r>
        <w:t xml:space="preserve"> </w:t>
      </w:r>
      <w:r w:rsidR="002F166C">
        <w:t>một phần việc quản lý cửa hàng.</w:t>
      </w:r>
    </w:p>
    <w:p w14:paraId="51906836" w14:textId="543D8E3B" w:rsidR="00802E21" w:rsidRDefault="00802E21" w:rsidP="00BB6306">
      <w:pPr>
        <w:pStyle w:val="Heading1"/>
        <w:jc w:val="both"/>
      </w:pPr>
      <w:bookmarkStart w:id="12" w:name="_Toc25660390"/>
      <w:r>
        <w:t>Giao tiếp/Trao đổi thông tin</w:t>
      </w:r>
      <w:bookmarkEnd w:id="12"/>
    </w:p>
    <w:p w14:paraId="58864480" w14:textId="39E0890E"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4.1. </w:t>
      </w:r>
      <w:r w:rsidR="00802E21" w:rsidRPr="00C34DBC">
        <w:rPr>
          <w:b/>
          <w:bCs/>
          <w:color w:val="943634" w:themeColor="accent2" w:themeShade="BF"/>
          <w:sz w:val="26"/>
          <w:szCs w:val="26"/>
        </w:rPr>
        <w:t xml:space="preserve">Các qui định về </w:t>
      </w:r>
      <w:r>
        <w:rPr>
          <w:b/>
          <w:bCs/>
          <w:color w:val="943634" w:themeColor="accent2" w:themeShade="BF"/>
          <w:sz w:val="26"/>
          <w:szCs w:val="26"/>
        </w:rPr>
        <w:t>trao đổi trong</w:t>
      </w:r>
      <w:r w:rsidR="00802E21" w:rsidRPr="00C34DBC">
        <w:rPr>
          <w:b/>
          <w:bCs/>
          <w:color w:val="943634" w:themeColor="accent2" w:themeShade="BF"/>
          <w:sz w:val="26"/>
          <w:szCs w:val="26"/>
        </w:rPr>
        <w:t xml:space="preserve"> nội bộ</w:t>
      </w:r>
    </w:p>
    <w:p w14:paraId="75F6BB72" w14:textId="5740E303" w:rsidR="00C34DBC" w:rsidRDefault="00C34DBC" w:rsidP="00BB6306">
      <w:pPr>
        <w:rPr>
          <w:color w:val="000000" w:themeColor="text1"/>
        </w:rPr>
      </w:pPr>
      <w:r>
        <w:rPr>
          <w:color w:val="000000" w:themeColor="text1"/>
        </w:rPr>
        <w:t>Đầu mỗi tuần sẽ có một buổi họp để thống kê các công việc cần phải làm. Thời gian tối đa cho mỗi buổi họp là 45 phút.</w:t>
      </w:r>
    </w:p>
    <w:p w14:paraId="5118C2F4" w14:textId="06AF2F5F" w:rsidR="00C34DBC" w:rsidRDefault="00C34DBC" w:rsidP="00C34DBC">
      <w:pPr>
        <w:rPr>
          <w:color w:val="000000" w:themeColor="text1"/>
        </w:rPr>
      </w:pPr>
      <w:r>
        <w:rPr>
          <w:color w:val="000000" w:themeColor="text1"/>
        </w:rPr>
        <w:t xml:space="preserve">Cuối mỗi tuần sẽ có một buổi tổng kết để đánh giá kết quả đạt được trong tuần. </w:t>
      </w:r>
      <w:r>
        <w:rPr>
          <w:color w:val="000000" w:themeColor="text1"/>
        </w:rPr>
        <w:t>Thời gian tối đa cho mỗi buổi họp là 45 phút.</w:t>
      </w:r>
    </w:p>
    <w:p w14:paraId="6F51D9CE" w14:textId="38F92130" w:rsidR="00C34DBC" w:rsidRPr="00C34DBC" w:rsidRDefault="00C34DBC" w:rsidP="00BB6306">
      <w:pPr>
        <w:rPr>
          <w:color w:val="000000" w:themeColor="text1"/>
        </w:rPr>
      </w:pPr>
      <w:r>
        <w:rPr>
          <w:color w:val="000000" w:themeColor="text1"/>
        </w:rPr>
        <w:lastRenderedPageBreak/>
        <w:t>Các cuộc trao đổi thông qua email về sản phẩm phải được CC đầy đủ cho các thành viên liên quan.</w:t>
      </w:r>
    </w:p>
    <w:p w14:paraId="5042BED5" w14:textId="487B09DA" w:rsidR="00802E21" w:rsidRDefault="00C34DBC" w:rsidP="00BB6306">
      <w:pPr>
        <w:rPr>
          <w:b/>
          <w:bCs/>
          <w:color w:val="943634" w:themeColor="accent2" w:themeShade="BF"/>
          <w:sz w:val="26"/>
          <w:szCs w:val="26"/>
        </w:rPr>
      </w:pPr>
      <w:r w:rsidRPr="00C34DBC">
        <w:rPr>
          <w:b/>
          <w:bCs/>
          <w:color w:val="943634" w:themeColor="accent2" w:themeShade="BF"/>
          <w:sz w:val="26"/>
          <w:szCs w:val="26"/>
        </w:rPr>
        <w:t xml:space="preserve">4.2. </w:t>
      </w:r>
      <w:r w:rsidR="00802E21" w:rsidRPr="00C34DBC">
        <w:rPr>
          <w:b/>
          <w:bCs/>
          <w:color w:val="943634" w:themeColor="accent2" w:themeShade="BF"/>
          <w:sz w:val="26"/>
          <w:szCs w:val="26"/>
        </w:rPr>
        <w:t>Các qui định về họp hành với khách hàng</w:t>
      </w:r>
    </w:p>
    <w:p w14:paraId="42536216" w14:textId="350F0145" w:rsidR="00C34DBC" w:rsidRDefault="00C34DBC" w:rsidP="00C34DBC">
      <w:pPr>
        <w:rPr>
          <w:color w:val="000000" w:themeColor="text1"/>
        </w:rPr>
      </w:pPr>
      <w:bookmarkStart w:id="13" w:name="_Toc25660391"/>
      <w:r>
        <w:rPr>
          <w:color w:val="000000" w:themeColor="text1"/>
        </w:rPr>
        <w:t xml:space="preserve">Các cuộc trao đổi thông qua email về sản phẩm </w:t>
      </w:r>
      <w:r>
        <w:rPr>
          <w:color w:val="000000" w:themeColor="text1"/>
        </w:rPr>
        <w:t xml:space="preserve">với khách hàng </w:t>
      </w:r>
      <w:r>
        <w:rPr>
          <w:color w:val="000000" w:themeColor="text1"/>
        </w:rPr>
        <w:t>phải được CC đầy đủ cho các thành viên liên quan.</w:t>
      </w:r>
    </w:p>
    <w:p w14:paraId="1BB09686" w14:textId="2B026C31" w:rsidR="00C34DBC" w:rsidRPr="00C34DBC" w:rsidRDefault="00C34DBC" w:rsidP="00C34DBC">
      <w:pPr>
        <w:rPr>
          <w:color w:val="000000" w:themeColor="text1"/>
        </w:rPr>
      </w:pPr>
      <w:r>
        <w:rPr>
          <w:color w:val="000000" w:themeColor="text1"/>
        </w:rPr>
        <w:t xml:space="preserve">Các cuộc trao đổi trực tiếp với khách hàng cần được lập </w:t>
      </w:r>
      <w:r w:rsidR="00FE5A37">
        <w:rPr>
          <w:color w:val="000000" w:themeColor="text1"/>
        </w:rPr>
        <w:t>biên bản và ghi chép đầy đủ (cỏ thể ghi âm).</w:t>
      </w:r>
      <w:bookmarkStart w:id="14" w:name="_GoBack"/>
      <w:bookmarkEnd w:id="14"/>
    </w:p>
    <w:p w14:paraId="201D3D5C" w14:textId="571BF035" w:rsidR="00E31DB9" w:rsidRDefault="00E31DB9" w:rsidP="00BB6306">
      <w:pPr>
        <w:pStyle w:val="Heading1"/>
        <w:jc w:val="both"/>
      </w:pPr>
      <w:r>
        <w:t>Ước lượng</w:t>
      </w:r>
      <w:r w:rsidR="0011003A">
        <w:t xml:space="preserve"> chung</w:t>
      </w:r>
      <w:bookmarkEnd w:id="13"/>
    </w:p>
    <w:p w14:paraId="486E4519" w14:textId="6B9C9826" w:rsidR="00464FA9" w:rsidRDefault="00464FA9" w:rsidP="00BB6306">
      <w:pPr>
        <w:pStyle w:val="Heading2"/>
        <w:jc w:val="both"/>
      </w:pPr>
      <w:bookmarkStart w:id="15" w:name="_Toc25660392"/>
      <w:r>
        <w:t>Ước lượng tính năng</w:t>
      </w:r>
      <w:bookmarkEnd w:id="15"/>
    </w:p>
    <w:p w14:paraId="7185C969" w14:textId="6174B834" w:rsidR="00451DC3" w:rsidRDefault="00451DC3" w:rsidP="00BB6306">
      <w:pPr>
        <w:rPr>
          <w:i/>
          <w:iCs/>
        </w:rPr>
      </w:pPr>
      <w:r>
        <w:rPr>
          <w:i/>
          <w:iCs/>
        </w:rPr>
        <w:t>Nêu khoảng 5 tính năng</w:t>
      </w:r>
    </w:p>
    <w:p w14:paraId="7BAAB606" w14:textId="77777777" w:rsidR="00B34199" w:rsidRDefault="00B34199" w:rsidP="00BB6306">
      <w:pPr>
        <w:pStyle w:val="Heading2"/>
        <w:jc w:val="both"/>
      </w:pPr>
      <w:bookmarkStart w:id="16" w:name="_Toc25660393"/>
      <w:r>
        <w:t>Work Breakdown Structure</w:t>
      </w:r>
      <w:bookmarkEnd w:id="16"/>
    </w:p>
    <w:p w14:paraId="5F15F937" w14:textId="4F8EA21B" w:rsidR="00B34199" w:rsidRDefault="00B34199" w:rsidP="00BB6306">
      <w:pPr>
        <w:rPr>
          <w:i/>
          <w:iCs/>
        </w:rPr>
      </w:pPr>
      <w:r>
        <w:rPr>
          <w:i/>
          <w:iCs/>
        </w:rPr>
        <w:t>Vẽ WBS cho khoảng 5 tính năng nói trên</w:t>
      </w:r>
    </w:p>
    <w:p w14:paraId="2DEDCC89" w14:textId="0762FFC5" w:rsidR="00AD72E3" w:rsidRPr="00AD72E3" w:rsidRDefault="00AD72E3" w:rsidP="00BB6306">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BB6306">
      <w:pPr>
        <w:pStyle w:val="Heading2"/>
        <w:jc w:val="both"/>
      </w:pPr>
      <w:bookmarkStart w:id="17" w:name="_Toc25660394"/>
      <w:r>
        <w:t>Ước lượng thời gian</w:t>
      </w:r>
      <w:bookmarkEnd w:id="17"/>
    </w:p>
    <w:p w14:paraId="4CAA1D6E" w14:textId="4D0F048F" w:rsidR="00612FB1" w:rsidRPr="00451DC3" w:rsidRDefault="00612FB1" w:rsidP="00BB6306">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BB6306">
      <w:pPr>
        <w:pStyle w:val="Heading2"/>
        <w:jc w:val="both"/>
      </w:pPr>
      <w:bookmarkStart w:id="18" w:name="_Toc25660395"/>
      <w:r>
        <w:t>Ước lượng rủi ro</w:t>
      </w:r>
      <w:bookmarkEnd w:id="18"/>
    </w:p>
    <w:p w14:paraId="75BBC988" w14:textId="77777777" w:rsidR="00D466C7" w:rsidRPr="00D466C7" w:rsidRDefault="00D466C7" w:rsidP="00BB6306"/>
    <w:p w14:paraId="5532CC94" w14:textId="4F7211A5" w:rsidR="00E31DB9" w:rsidRDefault="00E31DB9" w:rsidP="00BB6306">
      <w:pPr>
        <w:pStyle w:val="Heading1"/>
        <w:jc w:val="both"/>
      </w:pPr>
      <w:bookmarkStart w:id="19" w:name="_Toc25660396"/>
      <w:r>
        <w:t>Ước lượng giá thành</w:t>
      </w:r>
      <w:bookmarkEnd w:id="19"/>
    </w:p>
    <w:p w14:paraId="44E85B20" w14:textId="2842D48F" w:rsidR="003E6A70" w:rsidRDefault="003E6A70" w:rsidP="00BB6306">
      <w:pPr>
        <w:rPr>
          <w:i/>
        </w:rPr>
      </w:pPr>
      <w:r w:rsidRPr="003E6A70">
        <w:rPr>
          <w:i/>
        </w:rPr>
        <w:t xml:space="preserve">Chi phí </w:t>
      </w:r>
      <w:r>
        <w:rPr>
          <w:i/>
        </w:rPr>
        <w:t>phát triển  +  Chi phí kiểm thử</w:t>
      </w:r>
    </w:p>
    <w:p w14:paraId="5B12B085" w14:textId="57F96118" w:rsidR="003E6A70" w:rsidRDefault="003E6A70" w:rsidP="00BB6306">
      <w:pPr>
        <w:rPr>
          <w:i/>
        </w:rPr>
      </w:pPr>
      <w:r>
        <w:rPr>
          <w:i/>
        </w:rPr>
        <w:t>Chi phí vận hành</w:t>
      </w:r>
      <w:r w:rsidR="003C2146">
        <w:rPr>
          <w:i/>
        </w:rPr>
        <w:t>, quản lý, hành chính</w:t>
      </w:r>
    </w:p>
    <w:p w14:paraId="150ECCDC" w14:textId="16B828C3" w:rsidR="003C2146" w:rsidRDefault="003C2146" w:rsidP="00BB6306">
      <w:pPr>
        <w:rPr>
          <w:i/>
        </w:rPr>
      </w:pPr>
      <w:r>
        <w:rPr>
          <w:i/>
        </w:rPr>
        <w:t>Chi phí kính doanh, quảng cáo, tiếp thị</w:t>
      </w:r>
    </w:p>
    <w:p w14:paraId="578C2CD0" w14:textId="2114E611" w:rsidR="00D65A38" w:rsidRDefault="00D65A38" w:rsidP="00BB6306">
      <w:pPr>
        <w:pStyle w:val="Heading1"/>
        <w:jc w:val="both"/>
      </w:pPr>
      <w:bookmarkStart w:id="20" w:name="_Toc25660397"/>
      <w:r>
        <w:t>Ước lượng chất lượng</w:t>
      </w:r>
      <w:bookmarkEnd w:id="20"/>
    </w:p>
    <w:p w14:paraId="32007B6F" w14:textId="0FBF3959" w:rsidR="00D65A38" w:rsidRDefault="00FF6F60" w:rsidP="00BB6306">
      <w:pPr>
        <w:rPr>
          <w:i/>
        </w:rPr>
      </w:pPr>
      <w:r>
        <w:rPr>
          <w:i/>
        </w:rPr>
        <w:t>Ước lượng số dòng code</w:t>
      </w:r>
      <w:r w:rsidR="006B6587">
        <w:rPr>
          <w:i/>
        </w:rPr>
        <w:t>: 30000 dòng</w:t>
      </w:r>
    </w:p>
    <w:p w14:paraId="49FE857A" w14:textId="0A05FCF1" w:rsidR="00FF6F60" w:rsidRDefault="00FF6F60" w:rsidP="00BB6306">
      <w:pPr>
        <w:rPr>
          <w:i/>
        </w:rPr>
      </w:pPr>
      <w:r>
        <w:rPr>
          <w:i/>
        </w:rPr>
        <w:t xml:space="preserve">Ước lượng số testcase </w:t>
      </w:r>
    </w:p>
    <w:p w14:paraId="22C571DC" w14:textId="060DE2F2" w:rsidR="00AE641A" w:rsidRDefault="00AE641A" w:rsidP="00BB6306">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BB6306">
      <w:pPr>
        <w:rPr>
          <w:i/>
          <w:lang w:val="fr-FR"/>
        </w:rPr>
      </w:pPr>
      <w:r w:rsidRPr="009D5FF7">
        <w:rPr>
          <w:i/>
          <w:lang w:val="fr-FR"/>
        </w:rPr>
        <w:t>Qui định về số unit test, au</w:t>
      </w:r>
      <w:r>
        <w:rPr>
          <w:i/>
          <w:lang w:val="fr-FR"/>
        </w:rPr>
        <w:t>tomation test</w:t>
      </w:r>
    </w:p>
    <w:p w14:paraId="6C4B20CD" w14:textId="46A1E73E" w:rsidR="00DE0787" w:rsidRDefault="00DE0787" w:rsidP="00BB6306">
      <w:pPr>
        <w:pStyle w:val="Heading1"/>
        <w:jc w:val="both"/>
      </w:pPr>
      <w:bookmarkStart w:id="21" w:name="_Toc25660398"/>
      <w:r>
        <w:t>Phân tích thiết kế</w:t>
      </w:r>
      <w:bookmarkEnd w:id="21"/>
      <w:r>
        <w:t xml:space="preserve"> </w:t>
      </w:r>
    </w:p>
    <w:p w14:paraId="4870C85E" w14:textId="05698BF9" w:rsidR="003F1120" w:rsidRDefault="003F1120" w:rsidP="00BB6306">
      <w:pPr>
        <w:pStyle w:val="Heading2"/>
        <w:jc w:val="both"/>
        <w:rPr>
          <w:lang w:eastAsia="en-US" w:bidi="ar-SA"/>
        </w:rPr>
      </w:pPr>
      <w:bookmarkStart w:id="22" w:name="_Toc25660399"/>
      <w:r w:rsidRPr="003F1120">
        <w:rPr>
          <w:lang w:eastAsia="en-US" w:bidi="ar-SA"/>
        </w:rPr>
        <w:t>Mô hình tích hợp phần cứng/phần mềm</w:t>
      </w:r>
      <w:bookmarkEnd w:id="22"/>
    </w:p>
    <w:p w14:paraId="29C398E3" w14:textId="784A8EEE" w:rsidR="003F1120" w:rsidRDefault="003F1120" w:rsidP="00BB6306">
      <w:pPr>
        <w:pStyle w:val="Heading2"/>
        <w:jc w:val="both"/>
        <w:rPr>
          <w:lang w:eastAsia="en-US" w:bidi="ar-SA"/>
        </w:rPr>
      </w:pPr>
      <w:bookmarkStart w:id="23" w:name="_Toc25660400"/>
      <w:r w:rsidRPr="003F1120">
        <w:rPr>
          <w:lang w:eastAsia="en-US" w:bidi="ar-SA"/>
        </w:rPr>
        <w:t>Giao diện</w:t>
      </w:r>
      <w:bookmarkEnd w:id="23"/>
    </w:p>
    <w:p w14:paraId="5F5A37E5" w14:textId="5E350EA7" w:rsidR="005D4E84" w:rsidRDefault="005D4E84" w:rsidP="005D4E84">
      <w:pPr>
        <w:rPr>
          <w:lang w:eastAsia="en-US" w:bidi="ar-SA"/>
        </w:rPr>
      </w:pPr>
      <w:r>
        <w:rPr>
          <w:lang w:eastAsia="en-US" w:bidi="ar-SA"/>
        </w:rPr>
        <w:t>- Giao diện trang chủ</w:t>
      </w:r>
    </w:p>
    <w:p w14:paraId="5CB4D161" w14:textId="47A04DFC" w:rsidR="005D4E84" w:rsidRDefault="005D4E84" w:rsidP="005D4E84">
      <w:pPr>
        <w:rPr>
          <w:lang w:eastAsia="en-US" w:bidi="ar-SA"/>
        </w:rPr>
      </w:pPr>
      <w:r>
        <w:rPr>
          <w:noProof/>
        </w:rPr>
        <w:lastRenderedPageBreak/>
        <w:drawing>
          <wp:inline distT="0" distB="0" distL="0" distR="0" wp14:anchorId="5A9C0012" wp14:editId="48A045BD">
            <wp:extent cx="5575300" cy="444563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4445635"/>
                    </a:xfrm>
                    <a:prstGeom prst="rect">
                      <a:avLst/>
                    </a:prstGeom>
                  </pic:spPr>
                </pic:pic>
              </a:graphicData>
            </a:graphic>
          </wp:inline>
        </w:drawing>
      </w:r>
    </w:p>
    <w:p w14:paraId="6BDC8CB8" w14:textId="12692618" w:rsidR="005D4E84" w:rsidRDefault="005D4E84" w:rsidP="005D4E84">
      <w:pPr>
        <w:rPr>
          <w:lang w:eastAsia="en-US" w:bidi="ar-SA"/>
        </w:rPr>
      </w:pPr>
      <w:r>
        <w:rPr>
          <w:lang w:eastAsia="en-US" w:bidi="ar-SA"/>
        </w:rPr>
        <w:t>- Giao diện trang chi tiết sản phẩm</w:t>
      </w:r>
    </w:p>
    <w:p w14:paraId="10F8E443" w14:textId="2C4B1F56" w:rsidR="005D4E84" w:rsidRDefault="005D4E84" w:rsidP="005D4E84">
      <w:pPr>
        <w:rPr>
          <w:lang w:eastAsia="en-US" w:bidi="ar-SA"/>
        </w:rPr>
      </w:pPr>
      <w:r>
        <w:rPr>
          <w:noProof/>
        </w:rPr>
        <w:lastRenderedPageBreak/>
        <w:drawing>
          <wp:inline distT="0" distB="0" distL="0" distR="0" wp14:anchorId="74B0FCD4" wp14:editId="627E8F44">
            <wp:extent cx="5575300" cy="44183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4418330"/>
                    </a:xfrm>
                    <a:prstGeom prst="rect">
                      <a:avLst/>
                    </a:prstGeom>
                  </pic:spPr>
                </pic:pic>
              </a:graphicData>
            </a:graphic>
          </wp:inline>
        </w:drawing>
      </w:r>
    </w:p>
    <w:p w14:paraId="58FDF4D7" w14:textId="4DB0F93D" w:rsidR="005D4E84" w:rsidRDefault="005D4E84" w:rsidP="005D4E84">
      <w:pPr>
        <w:rPr>
          <w:lang w:eastAsia="en-US" w:bidi="ar-SA"/>
        </w:rPr>
      </w:pPr>
      <w:r>
        <w:rPr>
          <w:lang w:eastAsia="en-US" w:bidi="ar-SA"/>
        </w:rPr>
        <w:t>- Giao diện trang giỏ hàng</w:t>
      </w:r>
    </w:p>
    <w:p w14:paraId="43237421" w14:textId="54568939" w:rsidR="005D4E84" w:rsidRDefault="005D4E84" w:rsidP="005D4E84">
      <w:pPr>
        <w:rPr>
          <w:lang w:eastAsia="en-US" w:bidi="ar-SA"/>
        </w:rPr>
      </w:pPr>
      <w:r>
        <w:rPr>
          <w:noProof/>
        </w:rPr>
        <w:drawing>
          <wp:inline distT="0" distB="0" distL="0" distR="0" wp14:anchorId="363CE16F" wp14:editId="6D0AD9E8">
            <wp:extent cx="5575300" cy="354203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3542030"/>
                    </a:xfrm>
                    <a:prstGeom prst="rect">
                      <a:avLst/>
                    </a:prstGeom>
                  </pic:spPr>
                </pic:pic>
              </a:graphicData>
            </a:graphic>
          </wp:inline>
        </w:drawing>
      </w:r>
    </w:p>
    <w:p w14:paraId="16DB37EF" w14:textId="71DBE06D" w:rsidR="005D4E84" w:rsidRDefault="005D4E84" w:rsidP="005D4E84">
      <w:pPr>
        <w:rPr>
          <w:lang w:eastAsia="en-US" w:bidi="ar-SA"/>
        </w:rPr>
      </w:pPr>
      <w:r>
        <w:rPr>
          <w:lang w:eastAsia="en-US" w:bidi="ar-SA"/>
        </w:rPr>
        <w:t>- Giao diện trang quản trị viên</w:t>
      </w:r>
    </w:p>
    <w:p w14:paraId="46B7C236" w14:textId="7686A1D9" w:rsidR="005D4E84" w:rsidRPr="005D4E84" w:rsidRDefault="005D4E84" w:rsidP="005D4E84">
      <w:pPr>
        <w:rPr>
          <w:lang w:eastAsia="en-US" w:bidi="ar-SA"/>
        </w:rPr>
      </w:pPr>
      <w:r>
        <w:rPr>
          <w:noProof/>
        </w:rPr>
        <w:lastRenderedPageBreak/>
        <w:drawing>
          <wp:inline distT="0" distB="0" distL="0" distR="0" wp14:anchorId="25FC0316" wp14:editId="4F92BA15">
            <wp:extent cx="5575300" cy="3729355"/>
            <wp:effectExtent l="0" t="0" r="635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3729355"/>
                    </a:xfrm>
                    <a:prstGeom prst="rect">
                      <a:avLst/>
                    </a:prstGeom>
                  </pic:spPr>
                </pic:pic>
              </a:graphicData>
            </a:graphic>
          </wp:inline>
        </w:drawing>
      </w:r>
    </w:p>
    <w:p w14:paraId="4FCD1508" w14:textId="73C447E6" w:rsidR="003F1120" w:rsidRDefault="003F1120" w:rsidP="00BB6306">
      <w:pPr>
        <w:pStyle w:val="Heading2"/>
        <w:jc w:val="both"/>
        <w:rPr>
          <w:lang w:eastAsia="en-US" w:bidi="ar-SA"/>
        </w:rPr>
      </w:pPr>
      <w:bookmarkStart w:id="24" w:name="_Toc25660401"/>
      <w:r w:rsidRPr="003F1120">
        <w:rPr>
          <w:lang w:eastAsia="en-US" w:bidi="ar-SA"/>
        </w:rPr>
        <w:t>Cơ sở dữ liệu</w:t>
      </w:r>
      <w:bookmarkEnd w:id="24"/>
    </w:p>
    <w:p w14:paraId="4C073725" w14:textId="090E4FB8" w:rsidR="000B1837" w:rsidRPr="000B1837" w:rsidRDefault="000B1837" w:rsidP="000B1837">
      <w:pPr>
        <w:rPr>
          <w:lang w:eastAsia="en-US" w:bidi="ar-SA"/>
        </w:rPr>
      </w:pPr>
      <w:r>
        <w:rPr>
          <w:noProof/>
        </w:rPr>
        <w:drawing>
          <wp:inline distT="0" distB="0" distL="0" distR="0" wp14:anchorId="0514EE75" wp14:editId="4C9194E6">
            <wp:extent cx="5575300" cy="40957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4095750"/>
                    </a:xfrm>
                    <a:prstGeom prst="rect">
                      <a:avLst/>
                    </a:prstGeom>
                  </pic:spPr>
                </pic:pic>
              </a:graphicData>
            </a:graphic>
          </wp:inline>
        </w:drawing>
      </w:r>
    </w:p>
    <w:p w14:paraId="09ACA236" w14:textId="77777777" w:rsidR="003F1120" w:rsidRPr="003F1120" w:rsidRDefault="003F1120" w:rsidP="00BB6306">
      <w:pPr>
        <w:pStyle w:val="Heading2"/>
        <w:jc w:val="both"/>
        <w:rPr>
          <w:lang w:eastAsia="en-US" w:bidi="ar-SA"/>
        </w:rPr>
      </w:pPr>
      <w:bookmarkStart w:id="25" w:name="_Toc25660402"/>
      <w:r w:rsidRPr="003F1120">
        <w:rPr>
          <w:lang w:eastAsia="en-US" w:bidi="ar-SA"/>
        </w:rPr>
        <w:lastRenderedPageBreak/>
        <w:t>Mạng</w:t>
      </w:r>
      <w:bookmarkEnd w:id="25"/>
    </w:p>
    <w:p w14:paraId="732EE1EB" w14:textId="4D6340C4" w:rsidR="009D290A" w:rsidRDefault="009D290A" w:rsidP="00BB6306">
      <w:pPr>
        <w:pStyle w:val="Heading1"/>
        <w:jc w:val="both"/>
      </w:pPr>
      <w:bookmarkStart w:id="26" w:name="_Toc25660403"/>
      <w:r>
        <w:t>Giám sát dự án</w:t>
      </w:r>
      <w:bookmarkEnd w:id="26"/>
    </w:p>
    <w:p w14:paraId="36610AD8" w14:textId="10D1CC69" w:rsidR="00F45E06" w:rsidRDefault="00F45E06" w:rsidP="00BB6306">
      <w:pPr>
        <w:pStyle w:val="Heading2"/>
        <w:jc w:val="both"/>
      </w:pPr>
      <w:bookmarkStart w:id="27" w:name="_Toc25660404"/>
      <w:r>
        <w:t>Trả lời câu hỏi</w:t>
      </w:r>
      <w:bookmarkEnd w:id="27"/>
    </w:p>
    <w:p w14:paraId="2708B202" w14:textId="77777777" w:rsidR="00667DD5" w:rsidRDefault="003A3FFF" w:rsidP="00BB6306">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BB6306">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BB6306">
      <w:pPr>
        <w:pStyle w:val="ListParagraph"/>
        <w:tabs>
          <w:tab w:val="right" w:leader="dot" w:pos="8780"/>
        </w:tabs>
        <w:ind w:left="720"/>
      </w:pPr>
      <w:r>
        <w:tab/>
      </w:r>
    </w:p>
    <w:p w14:paraId="3721FDCC" w14:textId="0CCE086E" w:rsidR="00667DD5" w:rsidRDefault="00667DD5" w:rsidP="00BB6306">
      <w:pPr>
        <w:pStyle w:val="ListParagraph"/>
        <w:tabs>
          <w:tab w:val="right" w:leader="dot" w:pos="8780"/>
        </w:tabs>
        <w:ind w:left="720"/>
      </w:pPr>
      <w:r>
        <w:tab/>
      </w:r>
    </w:p>
    <w:p w14:paraId="57262EE3" w14:textId="47C91AAE" w:rsidR="00667DD5" w:rsidRDefault="00667DD5" w:rsidP="00BB6306">
      <w:pPr>
        <w:pStyle w:val="ListParagraph"/>
        <w:tabs>
          <w:tab w:val="right" w:leader="dot" w:pos="8780"/>
        </w:tabs>
        <w:ind w:left="720"/>
      </w:pPr>
      <w:r>
        <w:tab/>
      </w:r>
    </w:p>
    <w:p w14:paraId="78D2041A" w14:textId="5602E2F1" w:rsidR="00667DD5" w:rsidRDefault="00667DD5" w:rsidP="00BB6306">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BB6306">
      <w:pPr>
        <w:pStyle w:val="ListParagraph"/>
        <w:tabs>
          <w:tab w:val="right" w:leader="dot" w:pos="8780"/>
        </w:tabs>
        <w:ind w:left="720"/>
      </w:pPr>
      <w:r>
        <w:t>Nhóm quản lý sẽ trả lời thế nào:</w:t>
      </w:r>
      <w:r>
        <w:tab/>
      </w:r>
    </w:p>
    <w:p w14:paraId="575F6FA4" w14:textId="77777777" w:rsidR="00667DD5" w:rsidRDefault="00667DD5" w:rsidP="00BB6306">
      <w:pPr>
        <w:pStyle w:val="ListParagraph"/>
        <w:tabs>
          <w:tab w:val="right" w:leader="dot" w:pos="8780"/>
        </w:tabs>
        <w:ind w:left="720"/>
      </w:pPr>
      <w:r>
        <w:tab/>
      </w:r>
    </w:p>
    <w:p w14:paraId="034AC78A" w14:textId="77777777" w:rsidR="00667DD5" w:rsidRDefault="00667DD5" w:rsidP="00BB6306">
      <w:pPr>
        <w:pStyle w:val="ListParagraph"/>
        <w:tabs>
          <w:tab w:val="right" w:leader="dot" w:pos="8780"/>
        </w:tabs>
        <w:ind w:left="720"/>
      </w:pPr>
      <w:r>
        <w:tab/>
      </w:r>
    </w:p>
    <w:p w14:paraId="65D94067" w14:textId="0ACD8746" w:rsidR="00667DD5" w:rsidRDefault="00667DD5" w:rsidP="00BB6306">
      <w:pPr>
        <w:pStyle w:val="ListParagraph"/>
        <w:tabs>
          <w:tab w:val="right" w:leader="dot" w:pos="8780"/>
        </w:tabs>
        <w:ind w:left="720"/>
      </w:pPr>
      <w:r>
        <w:tab/>
      </w:r>
    </w:p>
    <w:p w14:paraId="576C666E" w14:textId="5A918A9D" w:rsidR="00460E60" w:rsidRDefault="00460E60" w:rsidP="00BB6306">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BB6306">
      <w:pPr>
        <w:pStyle w:val="ListParagraph"/>
        <w:tabs>
          <w:tab w:val="right" w:leader="dot" w:pos="8780"/>
        </w:tabs>
        <w:ind w:left="720"/>
      </w:pPr>
      <w:r>
        <w:t>Nhóm quản lý sẽ trả lời thế nào:</w:t>
      </w:r>
      <w:r>
        <w:tab/>
      </w:r>
    </w:p>
    <w:p w14:paraId="188496FD" w14:textId="77777777" w:rsidR="00460E60" w:rsidRDefault="00460E60" w:rsidP="00BB6306">
      <w:pPr>
        <w:pStyle w:val="ListParagraph"/>
        <w:tabs>
          <w:tab w:val="right" w:leader="dot" w:pos="8780"/>
        </w:tabs>
        <w:ind w:left="720"/>
      </w:pPr>
      <w:r>
        <w:tab/>
      </w:r>
    </w:p>
    <w:p w14:paraId="31A11A30" w14:textId="77777777" w:rsidR="00460E60" w:rsidRDefault="00460E60" w:rsidP="00BB6306">
      <w:pPr>
        <w:pStyle w:val="ListParagraph"/>
        <w:tabs>
          <w:tab w:val="right" w:leader="dot" w:pos="8780"/>
        </w:tabs>
        <w:ind w:left="720"/>
      </w:pPr>
      <w:r>
        <w:tab/>
      </w:r>
    </w:p>
    <w:p w14:paraId="0C7678B6" w14:textId="77777777" w:rsidR="00460E60" w:rsidRPr="003A3FFF" w:rsidRDefault="00460E60" w:rsidP="00BB6306">
      <w:pPr>
        <w:pStyle w:val="ListParagraph"/>
        <w:tabs>
          <w:tab w:val="right" w:leader="dot" w:pos="8780"/>
        </w:tabs>
        <w:ind w:left="720"/>
      </w:pPr>
      <w:r>
        <w:tab/>
      </w:r>
    </w:p>
    <w:p w14:paraId="09CB4D98" w14:textId="77777777" w:rsidR="00460E60" w:rsidRPr="003A3FFF" w:rsidRDefault="00460E60" w:rsidP="00BB6306">
      <w:pPr>
        <w:pStyle w:val="ListParagraph"/>
        <w:tabs>
          <w:tab w:val="right" w:leader="dot" w:pos="8780"/>
        </w:tabs>
        <w:ind w:left="720"/>
      </w:pPr>
    </w:p>
    <w:p w14:paraId="46C3CD65" w14:textId="51F65BDC" w:rsidR="005E2D65" w:rsidRDefault="005E2D65" w:rsidP="00BB6306">
      <w:pPr>
        <w:pStyle w:val="Heading1"/>
        <w:jc w:val="both"/>
      </w:pPr>
      <w:bookmarkStart w:id="28" w:name="_Toc25660405"/>
      <w:r>
        <w:t>Đóng dự án</w:t>
      </w:r>
      <w:bookmarkEnd w:id="28"/>
    </w:p>
    <w:p w14:paraId="6CD045D2" w14:textId="45570D4B" w:rsidR="005E2D65" w:rsidRDefault="008E6AE9" w:rsidP="00BB6306">
      <w:r>
        <w:t>Thực hiện các thống kê</w:t>
      </w:r>
    </w:p>
    <w:p w14:paraId="37A5DC86" w14:textId="03D73393" w:rsidR="008E6AE9" w:rsidRPr="00D1020B" w:rsidRDefault="00D1020B" w:rsidP="00BB6306">
      <w:pPr>
        <w:pStyle w:val="Heading2"/>
        <w:jc w:val="both"/>
      </w:pPr>
      <w:bookmarkStart w:id="29" w:name="_Toc25660406"/>
      <w:r>
        <w:t>Quản lý mã nguồn</w:t>
      </w:r>
      <w:bookmarkEnd w:id="29"/>
    </w:p>
    <w:p w14:paraId="727D6E3F" w14:textId="634AB685" w:rsidR="00D1020B" w:rsidRDefault="00D1020B" w:rsidP="00BB6306">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BB6306">
      <w:pPr>
        <w:pStyle w:val="ListParagraph"/>
        <w:numPr>
          <w:ilvl w:val="0"/>
          <w:numId w:val="37"/>
        </w:numPr>
      </w:pPr>
      <w:r>
        <w:t>Số commit của mỗi người</w:t>
      </w:r>
    </w:p>
    <w:p w14:paraId="06E3DE0E" w14:textId="3A10E2A0" w:rsidR="00DD4BB4" w:rsidRDefault="00DD4BB4" w:rsidP="00BB6306">
      <w:pPr>
        <w:pStyle w:val="ListParagraph"/>
        <w:numPr>
          <w:ilvl w:val="0"/>
          <w:numId w:val="37"/>
        </w:numPr>
      </w:pPr>
      <w:r>
        <w:t>Phân bố commit của dự án (sáng chiều đêm…)</w:t>
      </w:r>
    </w:p>
    <w:p w14:paraId="34D2EF2A" w14:textId="3DCBD9A1" w:rsidR="00DD4BB4" w:rsidRDefault="000E5F9F" w:rsidP="00BB6306">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BB6306">
      <w:pPr>
        <w:pStyle w:val="ListParagraph"/>
        <w:numPr>
          <w:ilvl w:val="0"/>
          <w:numId w:val="37"/>
        </w:numPr>
      </w:pPr>
      <w:r w:rsidRPr="00DC5E3B">
        <w:t>Sơ đồ các branch được t</w:t>
      </w:r>
      <w:r>
        <w:t>ạo ra</w:t>
      </w:r>
    </w:p>
    <w:p w14:paraId="658CE6F7" w14:textId="091921DB" w:rsidR="000F7EFC" w:rsidRPr="000F7EFC" w:rsidRDefault="000F7EFC" w:rsidP="00BB6306">
      <w:pPr>
        <w:pStyle w:val="ListParagraph"/>
        <w:numPr>
          <w:ilvl w:val="0"/>
          <w:numId w:val="37"/>
        </w:numPr>
      </w:pPr>
      <w:r w:rsidRPr="000F7EFC">
        <w:t>Số dòng lệnh của dự</w:t>
      </w:r>
      <w:r>
        <w:t xml:space="preserve"> án</w:t>
      </w:r>
    </w:p>
    <w:p w14:paraId="071A5D9D" w14:textId="006A1283" w:rsidR="00D1020B" w:rsidRPr="00D1020B" w:rsidRDefault="00D1020B" w:rsidP="00BB6306">
      <w:pPr>
        <w:pStyle w:val="Heading2"/>
        <w:jc w:val="both"/>
      </w:pPr>
      <w:bookmarkStart w:id="30" w:name="_Toc25660407"/>
      <w:r>
        <w:t>Quản lý công việc</w:t>
      </w:r>
      <w:bookmarkEnd w:id="30"/>
    </w:p>
    <w:p w14:paraId="35E6B112" w14:textId="1C8C6250" w:rsidR="00816042" w:rsidRDefault="00816042" w:rsidP="00BB6306">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BB6306">
      <w:pPr>
        <w:pStyle w:val="ListParagraph"/>
        <w:numPr>
          <w:ilvl w:val="0"/>
          <w:numId w:val="38"/>
        </w:numPr>
      </w:pPr>
      <w:r w:rsidRPr="00F916B8">
        <w:lastRenderedPageBreak/>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BB6306">
      <w:pPr>
        <w:pStyle w:val="ListParagraph"/>
        <w:numPr>
          <w:ilvl w:val="0"/>
          <w:numId w:val="38"/>
        </w:numPr>
      </w:pPr>
      <w:r>
        <w:t>Bố trí task theo Schedule</w:t>
      </w:r>
    </w:p>
    <w:p w14:paraId="01AC2A27" w14:textId="1E92EDB7" w:rsidR="00127A55" w:rsidRDefault="00127A55" w:rsidP="00BB6306">
      <w:pPr>
        <w:pStyle w:val="Heading1"/>
        <w:jc w:val="both"/>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BB6306">
      <w:pPr>
        <w:rPr>
          <w:lang w:eastAsia="en-US" w:bidi="ar-SA"/>
        </w:rPr>
      </w:pPr>
    </w:p>
    <w:p w14:paraId="7568F996" w14:textId="77777777" w:rsidR="00BC1A91" w:rsidRPr="00BC1A91" w:rsidRDefault="00BC1A91" w:rsidP="00BB6306">
      <w:pPr>
        <w:rPr>
          <w:lang w:eastAsia="en-US" w:bidi="ar-SA"/>
        </w:rPr>
      </w:pPr>
    </w:p>
    <w:p w14:paraId="17965795" w14:textId="77777777" w:rsidR="003F1120" w:rsidRPr="003F1120" w:rsidRDefault="003F1120" w:rsidP="00BB6306"/>
    <w:p w14:paraId="11A72B3F" w14:textId="77777777" w:rsidR="00E31DB9" w:rsidRPr="00E31DB9" w:rsidRDefault="00E31DB9" w:rsidP="00BB6306"/>
    <w:p w14:paraId="0D15FC20" w14:textId="77777777" w:rsidR="00947316" w:rsidRPr="00947316" w:rsidRDefault="00947316" w:rsidP="00BB6306"/>
    <w:p w14:paraId="518B4041" w14:textId="77777777" w:rsidR="00947316" w:rsidRPr="00947316" w:rsidRDefault="00947316" w:rsidP="00BB6306"/>
    <w:p w14:paraId="34C4450F" w14:textId="77777777" w:rsidR="001F2E8C" w:rsidRPr="001F2E8C" w:rsidRDefault="001F2E8C" w:rsidP="00BB6306"/>
    <w:p w14:paraId="575ADE17" w14:textId="77777777" w:rsidR="00F930E7" w:rsidRPr="00F930E7" w:rsidRDefault="00F930E7" w:rsidP="00BB6306"/>
    <w:p w14:paraId="623991CE" w14:textId="77777777" w:rsidR="00F930E7" w:rsidRPr="00F930E7" w:rsidRDefault="00F930E7" w:rsidP="00BB6306"/>
    <w:p w14:paraId="1D1E75B6" w14:textId="77777777" w:rsidR="00464FA9" w:rsidRPr="00464FA9" w:rsidRDefault="00464FA9" w:rsidP="00BB6306"/>
    <w:p w14:paraId="3E841BC1" w14:textId="77777777" w:rsidR="00464FA9" w:rsidRPr="00464FA9" w:rsidRDefault="00464FA9" w:rsidP="00BB6306"/>
    <w:p w14:paraId="275C4079" w14:textId="77777777" w:rsidR="00F16A81" w:rsidRPr="00F16A81" w:rsidRDefault="00F16A81" w:rsidP="00BB6306"/>
    <w:p w14:paraId="303DD100" w14:textId="77777777" w:rsidR="00A62F4F" w:rsidRPr="00A62F4F" w:rsidRDefault="00A62F4F" w:rsidP="00BB6306"/>
    <w:sectPr w:rsidR="00A62F4F" w:rsidRPr="00A62F4F" w:rsidSect="00DB0353">
      <w:headerReference w:type="even" r:id="rId26"/>
      <w:headerReference w:type="default" r:id="rId27"/>
      <w:footerReference w:type="even" r:id="rId28"/>
      <w:footerReference w:type="default" r:id="rId29"/>
      <w:headerReference w:type="first" r:id="rId30"/>
      <w:footerReference w:type="first" r:id="rId3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048CD" w14:textId="77777777" w:rsidR="0080026B" w:rsidRDefault="0080026B">
      <w:r>
        <w:separator/>
      </w:r>
    </w:p>
    <w:p w14:paraId="5455C9E6" w14:textId="77777777" w:rsidR="0080026B" w:rsidRDefault="0080026B"/>
  </w:endnote>
  <w:endnote w:type="continuationSeparator" w:id="0">
    <w:p w14:paraId="0609673F" w14:textId="77777777" w:rsidR="0080026B" w:rsidRDefault="0080026B">
      <w:r>
        <w:continuationSeparator/>
      </w:r>
    </w:p>
    <w:p w14:paraId="31CA85C6" w14:textId="77777777" w:rsidR="0080026B" w:rsidRDefault="008002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1D9A1794" w:rsidR="007F6887" w:rsidRPr="009A57EC" w:rsidRDefault="007F6887"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9E0A132" w:rsidR="007F6887" w:rsidRPr="00932976" w:rsidRDefault="007F6887"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306, D8</w:t>
    </w:r>
    <w:r w:rsidRPr="00AA0DD6">
      <w:rPr>
        <w:i/>
        <w:color w:val="003366"/>
      </w:rPr>
      <w:t xml:space="preserve"> Building, </w:t>
    </w:r>
    <w:r>
      <w:rPr>
        <w:i/>
        <w:color w:val="003366"/>
      </w:rPr>
      <w:t>HUST</w:t>
    </w:r>
  </w:p>
  <w:p w14:paraId="43981AA0" w14:textId="27953FBD" w:rsidR="007F6887" w:rsidRPr="00932976" w:rsidRDefault="007F6887" w:rsidP="00033D8B">
    <w:pPr>
      <w:pStyle w:val="Footer"/>
      <w:tabs>
        <w:tab w:val="left" w:pos="990"/>
      </w:tabs>
      <w:rPr>
        <w:i/>
        <w:color w:val="003366"/>
      </w:rPr>
    </w:pPr>
    <w:r>
      <w:rPr>
        <w:i/>
        <w:color w:val="003366"/>
      </w:rPr>
      <w:t>Tel</w:t>
    </w:r>
    <w:r w:rsidRPr="00932976">
      <w:rPr>
        <w:i/>
        <w:color w:val="003366"/>
      </w:rPr>
      <w:tab/>
      <w:t xml:space="preserve">: </w:t>
    </w:r>
    <w:r>
      <w:rPr>
        <w:i/>
        <w:color w:val="003366"/>
      </w:rPr>
      <w:t>0123 888 888</w:t>
    </w:r>
  </w:p>
  <w:p w14:paraId="3D4256F9" w14:textId="1D36ED19" w:rsidR="007F6887" w:rsidRDefault="007F6887"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tdt.hust.edu.vn</w:t>
    </w:r>
  </w:p>
  <w:p w14:paraId="350F690C" w14:textId="77777777" w:rsidR="007F6887" w:rsidRDefault="007F6887">
    <w:pPr>
      <w:pStyle w:val="Footer"/>
      <w:rPr>
        <w:i/>
        <w:color w:val="003366"/>
      </w:rPr>
    </w:pPr>
  </w:p>
  <w:p w14:paraId="2B3DBBFD" w14:textId="77777777" w:rsidR="007F6887" w:rsidRDefault="007F6887">
    <w:pPr>
      <w:pStyle w:val="Footer"/>
      <w:rPr>
        <w:i/>
        <w:color w:val="003366"/>
      </w:rPr>
    </w:pPr>
  </w:p>
  <w:p w14:paraId="7A61AF73" w14:textId="77777777" w:rsidR="007F6887" w:rsidRPr="00932976" w:rsidRDefault="007F6887">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7F6887" w:rsidRDefault="007F6887"/>
  <w:p w14:paraId="7F403060" w14:textId="77777777" w:rsidR="007F6887" w:rsidRDefault="007F688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D7ECDDC" w:rsidR="007F6887" w:rsidRPr="001022FF" w:rsidRDefault="007F6887"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8</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10</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7F6887" w:rsidRDefault="007F68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0CD11" w14:textId="77777777" w:rsidR="0080026B" w:rsidRDefault="0080026B">
      <w:r>
        <w:separator/>
      </w:r>
    </w:p>
    <w:p w14:paraId="7777F1BF" w14:textId="77777777" w:rsidR="0080026B" w:rsidRDefault="0080026B"/>
  </w:footnote>
  <w:footnote w:type="continuationSeparator" w:id="0">
    <w:p w14:paraId="4ECA7C0D" w14:textId="77777777" w:rsidR="0080026B" w:rsidRDefault="0080026B">
      <w:r>
        <w:continuationSeparator/>
      </w:r>
    </w:p>
    <w:p w14:paraId="4905E5AD" w14:textId="77777777" w:rsidR="0080026B" w:rsidRDefault="0080026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7F6887" w:rsidRPr="009A57EC" w:rsidRDefault="007F6887"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7F6887" w:rsidRDefault="007F688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4C2586AB" w:rsidR="007F6887" w:rsidRPr="00AB15C8" w:rsidRDefault="007F6887"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F157F8B">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schemeClr val="bg1"/>
                        </a:solidFill>
                      </a:ln>
                    </wps:spPr>
                    <wps:txbx>
                      <w:txbxContent>
                        <w:p w14:paraId="515FC764" w14:textId="7CEFE844" w:rsidR="007F6887" w:rsidRPr="00E16A55" w:rsidRDefault="007F6887"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" fillcolor="white [3201]" strokecolor="white [3212]" strokeweight=".5pt">
              <v:textbox>
                <w:txbxContent>
                  <w:p w14:paraId="515FC764" w14:textId="7CEFE844" w:rsidR="007F6887" w:rsidRPr="00E16A55" w:rsidRDefault="007F6887" w:rsidP="00D51159">
                    <w:pPr>
                      <w:rPr>
                        <w:b/>
                        <w:i/>
                        <w:color w:val="FFFFFF" w:themeColor="background1"/>
                        <w:sz w:val="16"/>
                      </w:rPr>
                    </w:pPr>
                    <w:r w:rsidRPr="00E16A55">
                      <w:rPr>
                        <w:noProof/>
                        <w:lang w:eastAsia="en-US" w:bidi="ar-SA"/>
                      </w:rPr>
                      <w:drawing>
                        <wp:inline distT="0" distB="0" distL="0" distR="0" wp14:anchorId="1AAE8053" wp14:editId="06130664">
                          <wp:extent cx="714375" cy="32956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14375" cy="329565"/>
                                  </a:xfrm>
                                  <a:prstGeom prst="rect">
                                    <a:avLst/>
                                  </a:prstGeom>
                                </pic:spPr>
                              </pic:pic>
                            </a:graphicData>
                          </a:graphic>
                        </wp:inline>
                      </w:drawing>
                    </w:r>
                  </w:p>
                </w:txbxContent>
              </v:textbox>
              <w10:wrap anchorx="margin"/>
            </v:shape>
          </w:pict>
        </mc:Fallback>
      </mc:AlternateContent>
    </w:r>
    <w:r>
      <w:rPr>
        <w:i/>
        <w:color w:val="C00000"/>
        <w:lang w:eastAsia="ar-SA" w:bidi="ar-SA"/>
      </w:rPr>
      <w:t>Website bán điện thoại</w:t>
    </w:r>
    <w:r w:rsidRPr="00AB15C8">
      <w:rPr>
        <w:i/>
        <w:color w:val="C00000"/>
        <w:lang w:eastAsia="ar-SA" w:bidi="ar-SA"/>
      </w:rPr>
      <w:tab/>
    </w:r>
    <w:r>
      <w:rPr>
        <w:i/>
        <w:color w:val="C00000"/>
        <w:lang w:eastAsia="ar-SA" w:bidi="ar-SA"/>
      </w:rPr>
      <w:t>Báo cáo dự án</w:t>
    </w:r>
  </w:p>
  <w:p w14:paraId="3C989147" w14:textId="77777777" w:rsidR="007F6887" w:rsidRDefault="007F688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7F6887" w:rsidRDefault="007F68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55843"/>
    <w:rsid w:val="00063221"/>
    <w:rsid w:val="000705DC"/>
    <w:rsid w:val="00072CD7"/>
    <w:rsid w:val="000800BD"/>
    <w:rsid w:val="00081ADE"/>
    <w:rsid w:val="0008695B"/>
    <w:rsid w:val="00095542"/>
    <w:rsid w:val="00097E16"/>
    <w:rsid w:val="000A09A5"/>
    <w:rsid w:val="000A3881"/>
    <w:rsid w:val="000A4065"/>
    <w:rsid w:val="000A639E"/>
    <w:rsid w:val="000B1837"/>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166C"/>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2108"/>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67893"/>
    <w:rsid w:val="0047634D"/>
    <w:rsid w:val="00495E5D"/>
    <w:rsid w:val="004A1B61"/>
    <w:rsid w:val="004A422B"/>
    <w:rsid w:val="004A60F2"/>
    <w:rsid w:val="004A61CF"/>
    <w:rsid w:val="004A6C7A"/>
    <w:rsid w:val="004A7F93"/>
    <w:rsid w:val="004B1258"/>
    <w:rsid w:val="004B3762"/>
    <w:rsid w:val="004B6907"/>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B418B"/>
    <w:rsid w:val="005C0A6A"/>
    <w:rsid w:val="005C397A"/>
    <w:rsid w:val="005C68D1"/>
    <w:rsid w:val="005C7168"/>
    <w:rsid w:val="005D09D2"/>
    <w:rsid w:val="005D1F9A"/>
    <w:rsid w:val="005D2E76"/>
    <w:rsid w:val="005D4E84"/>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269"/>
    <w:rsid w:val="00666F0F"/>
    <w:rsid w:val="006677AA"/>
    <w:rsid w:val="00667DD5"/>
    <w:rsid w:val="0067312C"/>
    <w:rsid w:val="00676795"/>
    <w:rsid w:val="00682351"/>
    <w:rsid w:val="0068390E"/>
    <w:rsid w:val="00686B20"/>
    <w:rsid w:val="00687A4B"/>
    <w:rsid w:val="00691E7B"/>
    <w:rsid w:val="0069381A"/>
    <w:rsid w:val="0069459D"/>
    <w:rsid w:val="00695D18"/>
    <w:rsid w:val="00697863"/>
    <w:rsid w:val="006A53E0"/>
    <w:rsid w:val="006A739D"/>
    <w:rsid w:val="006B06C7"/>
    <w:rsid w:val="006B658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333C4"/>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0BCA"/>
    <w:rsid w:val="007A2CA7"/>
    <w:rsid w:val="007A4A5B"/>
    <w:rsid w:val="007A5049"/>
    <w:rsid w:val="007A680E"/>
    <w:rsid w:val="007A6D1B"/>
    <w:rsid w:val="007B3292"/>
    <w:rsid w:val="007C74D2"/>
    <w:rsid w:val="007D1877"/>
    <w:rsid w:val="007D2948"/>
    <w:rsid w:val="007D54CA"/>
    <w:rsid w:val="007D6D88"/>
    <w:rsid w:val="007E3AA3"/>
    <w:rsid w:val="007E4D30"/>
    <w:rsid w:val="007E52BD"/>
    <w:rsid w:val="007E759E"/>
    <w:rsid w:val="007F1B3F"/>
    <w:rsid w:val="007F2FAD"/>
    <w:rsid w:val="007F6887"/>
    <w:rsid w:val="007F7F25"/>
    <w:rsid w:val="0080026B"/>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3FD6"/>
    <w:rsid w:val="00895F6E"/>
    <w:rsid w:val="00896C23"/>
    <w:rsid w:val="008A4F46"/>
    <w:rsid w:val="008A60DC"/>
    <w:rsid w:val="008A7E5C"/>
    <w:rsid w:val="008B0148"/>
    <w:rsid w:val="008B0D9E"/>
    <w:rsid w:val="008B3A19"/>
    <w:rsid w:val="008B4872"/>
    <w:rsid w:val="008B68D0"/>
    <w:rsid w:val="008C0E63"/>
    <w:rsid w:val="008C1710"/>
    <w:rsid w:val="008D0992"/>
    <w:rsid w:val="008D1611"/>
    <w:rsid w:val="008D178B"/>
    <w:rsid w:val="008D1ED2"/>
    <w:rsid w:val="008D1F52"/>
    <w:rsid w:val="008D4E35"/>
    <w:rsid w:val="008E0605"/>
    <w:rsid w:val="008E661F"/>
    <w:rsid w:val="008E6AE9"/>
    <w:rsid w:val="008E766C"/>
    <w:rsid w:val="008E7743"/>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17D5"/>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3D"/>
    <w:rsid w:val="00953D5D"/>
    <w:rsid w:val="00954A4A"/>
    <w:rsid w:val="00960F1C"/>
    <w:rsid w:val="0096261C"/>
    <w:rsid w:val="009626D5"/>
    <w:rsid w:val="0096683F"/>
    <w:rsid w:val="009716BD"/>
    <w:rsid w:val="00974A72"/>
    <w:rsid w:val="0098177E"/>
    <w:rsid w:val="009859C7"/>
    <w:rsid w:val="00991FCA"/>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4960"/>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306"/>
    <w:rsid w:val="00BB6AFB"/>
    <w:rsid w:val="00BC1A91"/>
    <w:rsid w:val="00BC2584"/>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D84"/>
    <w:rsid w:val="00C16F59"/>
    <w:rsid w:val="00C20C6A"/>
    <w:rsid w:val="00C2490A"/>
    <w:rsid w:val="00C25018"/>
    <w:rsid w:val="00C26A31"/>
    <w:rsid w:val="00C26C98"/>
    <w:rsid w:val="00C30C8F"/>
    <w:rsid w:val="00C34DBC"/>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128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6A55"/>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4976"/>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E5A37"/>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mailto:tien.nguyenduc@hust.edu.vn"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DOANDUYDAT/manage-project-20191"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mailto:duongthoa98@gmail.com"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7.png"/><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mailto:duydat98@gmail.com"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6.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B4853-3B2F-480C-BBA4-FADD559EB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14</Pages>
  <Words>1773</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11857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Thoa Dương</cp:lastModifiedBy>
  <cp:revision>258</cp:revision>
  <cp:lastPrinted>2008-03-13T11:02:00Z</cp:lastPrinted>
  <dcterms:created xsi:type="dcterms:W3CDTF">2018-10-22T04:18:00Z</dcterms:created>
  <dcterms:modified xsi:type="dcterms:W3CDTF">2019-12-15T03:06:00Z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